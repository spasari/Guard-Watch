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30D" w:rsidRPr="008D47CC" w:rsidRDefault="0096330D" w:rsidP="0096330D">
      <w:pPr>
        <w:spacing w:before="74"/>
        <w:rPr>
          <w:rFonts w:ascii="Arial Black" w:eastAsia="Arial Black" w:hAnsi="Arial Black" w:cs="Arial Black"/>
          <w:w w:val="101"/>
          <w:sz w:val="24"/>
          <w:szCs w:val="24"/>
          <w:lang w:val="de-AT"/>
        </w:rPr>
      </w:pPr>
      <w:r w:rsidRPr="008D47CC">
        <w:rPr>
          <w:rFonts w:ascii="Arial Black" w:eastAsia="Arial Black" w:hAnsi="Arial Black" w:cs="Arial Black"/>
          <w:w w:val="101"/>
          <w:sz w:val="24"/>
          <w:szCs w:val="24"/>
          <w:lang w:val="de-AT"/>
        </w:rPr>
        <w:t xml:space="preserve">3.3.4 </w:t>
      </w:r>
      <w:r w:rsidR="00C8283A" w:rsidRPr="008D47CC">
        <w:rPr>
          <w:rFonts w:ascii="Arial Black" w:eastAsia="Arial Black" w:hAnsi="Arial Black" w:cs="Arial Black"/>
          <w:w w:val="101"/>
          <w:sz w:val="24"/>
          <w:szCs w:val="24"/>
          <w:lang w:val="de-AT"/>
        </w:rPr>
        <w:t>Slave</w:t>
      </w:r>
      <w:r w:rsidR="00B76333" w:rsidRPr="008D47CC">
        <w:rPr>
          <w:rFonts w:ascii="Arial Black" w:eastAsia="Arial Black" w:hAnsi="Arial Black" w:cs="Arial Black"/>
          <w:w w:val="101"/>
          <w:sz w:val="24"/>
          <w:szCs w:val="24"/>
          <w:lang w:val="de-AT"/>
        </w:rPr>
        <w:t>(G</w:t>
      </w:r>
      <w:r w:rsidR="00030AAD" w:rsidRPr="008D47CC">
        <w:rPr>
          <w:rFonts w:ascii="Arial Black" w:eastAsia="Arial Black" w:hAnsi="Arial Black" w:cs="Arial Black"/>
          <w:w w:val="101"/>
          <w:sz w:val="24"/>
          <w:szCs w:val="24"/>
          <w:lang w:val="de-AT"/>
        </w:rPr>
        <w:t>ä</w:t>
      </w:r>
      <w:r w:rsidR="00B76333" w:rsidRPr="008D47CC">
        <w:rPr>
          <w:rFonts w:ascii="Arial Black" w:eastAsia="Arial Black" w:hAnsi="Arial Black" w:cs="Arial Black"/>
          <w:w w:val="101"/>
          <w:sz w:val="24"/>
          <w:szCs w:val="24"/>
          <w:lang w:val="de-AT"/>
        </w:rPr>
        <w:t>ret von W</w:t>
      </w:r>
      <w:r w:rsidR="00030AAD" w:rsidRPr="008D47CC">
        <w:rPr>
          <w:rFonts w:ascii="Arial Black" w:eastAsia="Arial Black" w:hAnsi="Arial Black" w:cs="Arial Black"/>
          <w:w w:val="101"/>
          <w:sz w:val="24"/>
          <w:szCs w:val="24"/>
          <w:lang w:val="de-AT"/>
        </w:rPr>
        <w:t>ä</w:t>
      </w:r>
      <w:r w:rsidR="00B76333" w:rsidRPr="008D47CC">
        <w:rPr>
          <w:rFonts w:ascii="Arial Black" w:eastAsia="Arial Black" w:hAnsi="Arial Black" w:cs="Arial Black"/>
          <w:w w:val="101"/>
          <w:sz w:val="24"/>
          <w:szCs w:val="24"/>
          <w:lang w:val="de-AT"/>
        </w:rPr>
        <w:t>chter)</w:t>
      </w:r>
    </w:p>
    <w:p w:rsidR="00C8283A" w:rsidRPr="008D47CC" w:rsidRDefault="00C8283A" w:rsidP="0096330D">
      <w:pPr>
        <w:spacing w:before="74"/>
        <w:rPr>
          <w:rFonts w:ascii="Arial" w:eastAsia="Arial Black" w:hAnsi="Arial" w:cs="Arial"/>
          <w:w w:val="101"/>
          <w:sz w:val="24"/>
          <w:szCs w:val="24"/>
          <w:lang w:val="de-AT"/>
        </w:rPr>
      </w:pPr>
    </w:p>
    <w:p w:rsidR="00330E02" w:rsidRPr="008D47CC" w:rsidRDefault="00330E02" w:rsidP="0096330D">
      <w:pPr>
        <w:spacing w:before="74"/>
        <w:rPr>
          <w:rFonts w:ascii="Arial" w:eastAsia="Arial Black" w:hAnsi="Arial" w:cs="Arial"/>
          <w:w w:val="101"/>
          <w:sz w:val="24"/>
          <w:szCs w:val="24"/>
          <w:lang w:val="de-AT"/>
        </w:rPr>
      </w:pPr>
      <w:r w:rsidRPr="008D47CC">
        <w:rPr>
          <w:rFonts w:ascii="Arial" w:eastAsia="Arial Black" w:hAnsi="Arial" w:cs="Arial"/>
          <w:w w:val="101"/>
          <w:sz w:val="24"/>
          <w:szCs w:val="24"/>
          <w:lang w:val="de-AT"/>
        </w:rPr>
        <w:t>Fuer jedes Check-Point wird eine RFID-Karte implementiert. Der</w:t>
      </w:r>
      <w:r w:rsidR="00306542" w:rsidRPr="008D47CC">
        <w:rPr>
          <w:rFonts w:ascii="Arial" w:eastAsia="Arial Black" w:hAnsi="Arial" w:cs="Arial"/>
          <w:w w:val="101"/>
          <w:sz w:val="24"/>
          <w:szCs w:val="24"/>
          <w:lang w:val="de-AT"/>
        </w:rPr>
        <w:t xml:space="preserve"> W</w:t>
      </w:r>
      <w:r w:rsidR="00030AAD" w:rsidRPr="008D47CC">
        <w:rPr>
          <w:rFonts w:ascii="Arial" w:eastAsia="Arial Black" w:hAnsi="Arial" w:cs="Arial"/>
          <w:w w:val="101"/>
          <w:sz w:val="24"/>
          <w:szCs w:val="24"/>
          <w:lang w:val="de-AT"/>
        </w:rPr>
        <w:t>ä</w:t>
      </w:r>
      <w:r w:rsidR="00306542" w:rsidRPr="008D47CC">
        <w:rPr>
          <w:rFonts w:ascii="Arial" w:eastAsia="Arial Black" w:hAnsi="Arial" w:cs="Arial"/>
          <w:w w:val="101"/>
          <w:sz w:val="24"/>
          <w:szCs w:val="24"/>
          <w:lang w:val="de-AT"/>
        </w:rPr>
        <w:t>chter wird mit dem</w:t>
      </w:r>
      <w:r w:rsidRPr="008D47CC">
        <w:rPr>
          <w:rFonts w:ascii="Arial" w:eastAsia="Arial Black" w:hAnsi="Arial" w:cs="Arial"/>
          <w:w w:val="101"/>
          <w:sz w:val="24"/>
          <w:szCs w:val="24"/>
          <w:lang w:val="de-AT"/>
        </w:rPr>
        <w:t xml:space="preserve"> Slave</w:t>
      </w:r>
      <w:r w:rsidR="00306542" w:rsidRPr="008D47CC">
        <w:rPr>
          <w:rFonts w:ascii="Arial" w:eastAsia="Arial Black" w:hAnsi="Arial" w:cs="Arial"/>
          <w:w w:val="101"/>
          <w:sz w:val="24"/>
          <w:szCs w:val="24"/>
          <w:lang w:val="de-AT"/>
        </w:rPr>
        <w:t xml:space="preserve"> die Check-Points </w:t>
      </w:r>
      <w:r w:rsidR="00B76333" w:rsidRPr="008D47CC">
        <w:rPr>
          <w:rFonts w:ascii="Arial" w:eastAsia="Arial Black" w:hAnsi="Arial" w:cs="Arial"/>
          <w:w w:val="101"/>
          <w:sz w:val="24"/>
          <w:szCs w:val="24"/>
          <w:lang w:val="de-AT"/>
        </w:rPr>
        <w:t xml:space="preserve">kontroliert. Der Slave </w:t>
      </w:r>
      <w:r w:rsidR="00D54C60" w:rsidRPr="008D47CC">
        <w:rPr>
          <w:rFonts w:ascii="Arial" w:eastAsia="Arial Black" w:hAnsi="Arial" w:cs="Arial"/>
          <w:w w:val="101"/>
          <w:sz w:val="24"/>
          <w:szCs w:val="24"/>
          <w:lang w:val="de-AT"/>
        </w:rPr>
        <w:t xml:space="preserve">wurde gemacht </w:t>
      </w:r>
      <w:r w:rsidR="0063587F" w:rsidRPr="008D47CC">
        <w:rPr>
          <w:rFonts w:ascii="Arial" w:eastAsia="Arial Black" w:hAnsi="Arial" w:cs="Arial"/>
          <w:w w:val="101"/>
          <w:sz w:val="24"/>
          <w:szCs w:val="24"/>
          <w:lang w:val="de-AT"/>
        </w:rPr>
        <w:t>ganz einfach damit der W</w:t>
      </w:r>
      <w:r w:rsidR="00030AAD" w:rsidRPr="008D47CC">
        <w:rPr>
          <w:rFonts w:ascii="Arial" w:eastAsia="Arial Black" w:hAnsi="Arial" w:cs="Arial"/>
          <w:w w:val="101"/>
          <w:sz w:val="24"/>
          <w:szCs w:val="24"/>
          <w:lang w:val="de-AT"/>
        </w:rPr>
        <w:t>ä</w:t>
      </w:r>
      <w:r w:rsidR="0063587F" w:rsidRPr="008D47CC">
        <w:rPr>
          <w:rFonts w:ascii="Arial" w:eastAsia="Arial Black" w:hAnsi="Arial" w:cs="Arial"/>
          <w:w w:val="101"/>
          <w:sz w:val="24"/>
          <w:szCs w:val="24"/>
          <w:lang w:val="de-AT"/>
        </w:rPr>
        <w:t xml:space="preserve">chter keine Problemme von der Verwendung bekommt. </w:t>
      </w:r>
    </w:p>
    <w:p w:rsidR="0063587F" w:rsidRPr="008D47CC" w:rsidRDefault="0063587F" w:rsidP="0096330D">
      <w:pPr>
        <w:spacing w:before="74"/>
        <w:rPr>
          <w:rFonts w:ascii="Arial" w:eastAsia="Arial Black" w:hAnsi="Arial" w:cs="Arial"/>
          <w:w w:val="101"/>
          <w:sz w:val="24"/>
          <w:szCs w:val="24"/>
          <w:lang w:val="de-AT"/>
        </w:rPr>
      </w:pPr>
      <w:r w:rsidRPr="008D47CC">
        <w:rPr>
          <w:rFonts w:ascii="Arial" w:eastAsia="Arial Black" w:hAnsi="Arial" w:cs="Arial"/>
          <w:w w:val="101"/>
          <w:sz w:val="24"/>
          <w:szCs w:val="24"/>
          <w:lang w:val="de-AT"/>
        </w:rPr>
        <w:t>Der Slave besteht aus:</w:t>
      </w:r>
    </w:p>
    <w:p w:rsidR="0063587F" w:rsidRPr="008D47CC" w:rsidRDefault="0063587F" w:rsidP="0096330D">
      <w:pPr>
        <w:spacing w:before="74"/>
        <w:rPr>
          <w:rFonts w:ascii="Arial" w:eastAsia="Arial Black" w:hAnsi="Arial" w:cs="Arial"/>
          <w:w w:val="101"/>
          <w:sz w:val="24"/>
          <w:szCs w:val="24"/>
          <w:lang w:val="de-AT"/>
        </w:rPr>
      </w:pPr>
    </w:p>
    <w:p w:rsidR="0063587F" w:rsidRPr="008D47CC" w:rsidRDefault="0063587F" w:rsidP="0063587F">
      <w:pPr>
        <w:pStyle w:val="ListParagraph"/>
        <w:numPr>
          <w:ilvl w:val="0"/>
          <w:numId w:val="2"/>
        </w:numPr>
        <w:spacing w:before="74"/>
        <w:rPr>
          <w:rFonts w:ascii="Arial" w:eastAsia="Arial Black" w:hAnsi="Arial" w:cs="Arial"/>
          <w:b/>
          <w:w w:val="101"/>
          <w:sz w:val="24"/>
          <w:szCs w:val="24"/>
          <w:lang w:val="de-AT"/>
        </w:rPr>
      </w:pPr>
      <w:r w:rsidRPr="008D47CC">
        <w:rPr>
          <w:rFonts w:ascii="Arial" w:eastAsia="Arial Black" w:hAnsi="Arial" w:cs="Arial"/>
          <w:b/>
          <w:w w:val="101"/>
          <w:sz w:val="24"/>
          <w:szCs w:val="24"/>
          <w:lang w:val="de-AT"/>
        </w:rPr>
        <w:t>Arduino Uno</w:t>
      </w:r>
    </w:p>
    <w:p w:rsidR="0063587F" w:rsidRPr="008D47CC" w:rsidRDefault="0063587F" w:rsidP="0063587F">
      <w:pPr>
        <w:pStyle w:val="ListParagraph"/>
        <w:numPr>
          <w:ilvl w:val="0"/>
          <w:numId w:val="2"/>
        </w:numPr>
        <w:spacing w:before="74"/>
        <w:rPr>
          <w:rFonts w:ascii="Arial" w:eastAsia="Arial Black" w:hAnsi="Arial" w:cs="Arial"/>
          <w:b/>
          <w:w w:val="101"/>
          <w:sz w:val="24"/>
          <w:szCs w:val="24"/>
          <w:lang w:val="de-AT"/>
        </w:rPr>
      </w:pPr>
      <w:r w:rsidRPr="008D47CC">
        <w:rPr>
          <w:rFonts w:ascii="Arial" w:eastAsia="Arial Black" w:hAnsi="Arial" w:cs="Arial"/>
          <w:b/>
          <w:w w:val="101"/>
          <w:sz w:val="24"/>
          <w:szCs w:val="24"/>
          <w:lang w:val="de-AT"/>
        </w:rPr>
        <w:t>Ethernet Shield 2</w:t>
      </w:r>
    </w:p>
    <w:p w:rsidR="0063587F" w:rsidRPr="008D47CC" w:rsidRDefault="0063587F" w:rsidP="0063587F">
      <w:pPr>
        <w:pStyle w:val="ListParagraph"/>
        <w:numPr>
          <w:ilvl w:val="0"/>
          <w:numId w:val="2"/>
        </w:numPr>
        <w:spacing w:before="74"/>
        <w:rPr>
          <w:rFonts w:ascii="Arial" w:eastAsia="Arial Black" w:hAnsi="Arial" w:cs="Arial"/>
          <w:b/>
          <w:w w:val="101"/>
          <w:sz w:val="24"/>
          <w:szCs w:val="24"/>
          <w:lang w:val="de-AT"/>
        </w:rPr>
      </w:pPr>
      <w:r w:rsidRPr="008D47CC">
        <w:rPr>
          <w:rFonts w:ascii="Arial" w:eastAsia="Arial Black" w:hAnsi="Arial" w:cs="Arial"/>
          <w:b/>
          <w:w w:val="101"/>
          <w:sz w:val="24"/>
          <w:szCs w:val="24"/>
          <w:lang w:val="de-AT"/>
        </w:rPr>
        <w:t>RFID-Reader</w:t>
      </w:r>
    </w:p>
    <w:p w:rsidR="0063587F" w:rsidRPr="008D47CC" w:rsidRDefault="0063587F" w:rsidP="0063587F">
      <w:pPr>
        <w:pStyle w:val="ListParagraph"/>
        <w:numPr>
          <w:ilvl w:val="0"/>
          <w:numId w:val="2"/>
        </w:numPr>
        <w:spacing w:before="74"/>
        <w:rPr>
          <w:rFonts w:ascii="Arial" w:eastAsia="Arial Black" w:hAnsi="Arial" w:cs="Arial"/>
          <w:b/>
          <w:w w:val="101"/>
          <w:sz w:val="24"/>
          <w:szCs w:val="24"/>
          <w:lang w:val="de-AT"/>
        </w:rPr>
      </w:pPr>
      <w:r w:rsidRPr="008D47CC">
        <w:rPr>
          <w:rFonts w:ascii="Arial" w:eastAsia="Arial Black" w:hAnsi="Arial" w:cs="Arial"/>
          <w:b/>
          <w:w w:val="101"/>
          <w:sz w:val="24"/>
          <w:szCs w:val="24"/>
          <w:lang w:val="de-AT"/>
        </w:rPr>
        <w:t>Real-Time Clock</w:t>
      </w:r>
    </w:p>
    <w:p w:rsidR="0063587F" w:rsidRPr="008D47CC" w:rsidRDefault="0063587F" w:rsidP="0063587F">
      <w:pPr>
        <w:pStyle w:val="ListParagraph"/>
        <w:numPr>
          <w:ilvl w:val="0"/>
          <w:numId w:val="2"/>
        </w:numPr>
        <w:spacing w:before="74"/>
        <w:rPr>
          <w:rFonts w:ascii="Arial" w:eastAsia="Arial Black" w:hAnsi="Arial" w:cs="Arial"/>
          <w:b/>
          <w:w w:val="101"/>
          <w:sz w:val="24"/>
          <w:szCs w:val="24"/>
          <w:lang w:val="de-AT"/>
        </w:rPr>
      </w:pPr>
      <w:r w:rsidRPr="008D47CC">
        <w:rPr>
          <w:rFonts w:ascii="Arial" w:eastAsia="Arial Black" w:hAnsi="Arial" w:cs="Arial"/>
          <w:b/>
          <w:w w:val="101"/>
          <w:sz w:val="24"/>
          <w:szCs w:val="24"/>
          <w:lang w:val="de-AT"/>
        </w:rPr>
        <w:t>RGB-Led</w:t>
      </w:r>
    </w:p>
    <w:p w:rsidR="0063587F" w:rsidRPr="008D47CC" w:rsidRDefault="0063587F" w:rsidP="0063587F">
      <w:pPr>
        <w:pStyle w:val="ListParagraph"/>
        <w:numPr>
          <w:ilvl w:val="0"/>
          <w:numId w:val="2"/>
        </w:numPr>
        <w:spacing w:before="74"/>
        <w:rPr>
          <w:rFonts w:ascii="Arial" w:eastAsia="Arial Black" w:hAnsi="Arial" w:cs="Arial"/>
          <w:b/>
          <w:w w:val="101"/>
          <w:sz w:val="24"/>
          <w:szCs w:val="24"/>
          <w:lang w:val="de-AT"/>
        </w:rPr>
      </w:pPr>
      <w:r w:rsidRPr="008D47CC">
        <w:rPr>
          <w:rFonts w:ascii="Arial" w:eastAsia="Arial Black" w:hAnsi="Arial" w:cs="Arial"/>
          <w:b/>
          <w:w w:val="101"/>
          <w:sz w:val="24"/>
          <w:szCs w:val="24"/>
          <w:lang w:val="de-AT"/>
        </w:rPr>
        <w:t>LCD-Display</w:t>
      </w:r>
    </w:p>
    <w:p w:rsidR="009815AC" w:rsidRPr="008D47CC" w:rsidRDefault="009815AC" w:rsidP="009815AC">
      <w:pPr>
        <w:spacing w:before="74"/>
        <w:rPr>
          <w:rFonts w:ascii="Arial" w:eastAsia="Arial Black" w:hAnsi="Arial" w:cs="Arial"/>
          <w:w w:val="101"/>
          <w:sz w:val="24"/>
          <w:szCs w:val="24"/>
          <w:lang w:val="de-AT"/>
        </w:rPr>
      </w:pPr>
    </w:p>
    <w:p w:rsidR="00003C37" w:rsidRPr="008D47CC" w:rsidRDefault="009815AC" w:rsidP="009815AC">
      <w:pPr>
        <w:spacing w:before="74"/>
        <w:rPr>
          <w:rFonts w:ascii="Arial" w:eastAsia="Arial Black" w:hAnsi="Arial" w:cs="Arial"/>
          <w:w w:val="101"/>
          <w:sz w:val="24"/>
          <w:szCs w:val="24"/>
          <w:lang w:val="de-AT"/>
        </w:rPr>
      </w:pPr>
      <w:r w:rsidRPr="008D47CC">
        <w:rPr>
          <w:rFonts w:ascii="Arial" w:eastAsia="Arial Black" w:hAnsi="Arial" w:cs="Arial"/>
          <w:w w:val="101"/>
          <w:sz w:val="24"/>
          <w:szCs w:val="24"/>
          <w:lang w:val="de-AT"/>
        </w:rPr>
        <w:t>Der LCD-Display mit Hilfe von RGB-Led wird den W</w:t>
      </w:r>
      <w:r w:rsidR="00030AAD" w:rsidRPr="008D47CC">
        <w:rPr>
          <w:rFonts w:ascii="Arial" w:eastAsia="Arial Black" w:hAnsi="Arial" w:cs="Arial"/>
          <w:w w:val="101"/>
          <w:sz w:val="24"/>
          <w:szCs w:val="24"/>
          <w:lang w:val="de-AT"/>
        </w:rPr>
        <w:t>ä</w:t>
      </w:r>
      <w:r w:rsidRPr="008D47CC">
        <w:rPr>
          <w:rFonts w:ascii="Arial" w:eastAsia="Arial Black" w:hAnsi="Arial" w:cs="Arial"/>
          <w:w w:val="101"/>
          <w:sz w:val="24"/>
          <w:szCs w:val="24"/>
          <w:lang w:val="de-AT"/>
        </w:rPr>
        <w:t xml:space="preserve">chter informiert ob er seinen Arbeit gemacht hat oder nicht. Er kann aber auch andere Informationen sehen wie z.B.: die Datum, das Uhr und den Tag der realen Zeit. So kann er sehen ob </w:t>
      </w:r>
      <w:r w:rsidR="00003C37" w:rsidRPr="008D47CC">
        <w:rPr>
          <w:rFonts w:ascii="Arial" w:eastAsia="Arial Black" w:hAnsi="Arial" w:cs="Arial"/>
          <w:w w:val="101"/>
          <w:sz w:val="24"/>
          <w:szCs w:val="24"/>
          <w:lang w:val="de-AT"/>
        </w:rPr>
        <w:t xml:space="preserve">er </w:t>
      </w:r>
      <w:r w:rsidRPr="008D47CC">
        <w:rPr>
          <w:rFonts w:ascii="Arial" w:eastAsia="Arial Black" w:hAnsi="Arial" w:cs="Arial"/>
          <w:w w:val="101"/>
          <w:sz w:val="24"/>
          <w:szCs w:val="24"/>
          <w:lang w:val="de-AT"/>
        </w:rPr>
        <w:t>zu sp</w:t>
      </w:r>
      <w:r w:rsidR="00030AAD" w:rsidRPr="008D47CC">
        <w:rPr>
          <w:rFonts w:ascii="Arial" w:eastAsia="Arial Black" w:hAnsi="Arial" w:cs="Arial"/>
          <w:w w:val="101"/>
          <w:sz w:val="24"/>
          <w:szCs w:val="24"/>
          <w:lang w:val="de-AT"/>
        </w:rPr>
        <w:t>ä</w:t>
      </w:r>
      <w:r w:rsidRPr="008D47CC">
        <w:rPr>
          <w:rFonts w:ascii="Arial" w:eastAsia="Arial Black" w:hAnsi="Arial" w:cs="Arial"/>
          <w:w w:val="101"/>
          <w:sz w:val="24"/>
          <w:szCs w:val="24"/>
          <w:lang w:val="de-AT"/>
        </w:rPr>
        <w:t xml:space="preserve">t ist oder </w:t>
      </w:r>
      <w:r w:rsidR="00003C37" w:rsidRPr="008D47CC">
        <w:rPr>
          <w:rFonts w:ascii="Arial" w:eastAsia="Arial Black" w:hAnsi="Arial" w:cs="Arial"/>
          <w:w w:val="101"/>
          <w:sz w:val="24"/>
          <w:szCs w:val="24"/>
          <w:lang w:val="de-AT"/>
        </w:rPr>
        <w:t>noch Zeit fuer den Kontroll hat. Wenn der Blaue Led leuchten wird, wird in der LCD-Display gezeigt, dass das G</w:t>
      </w:r>
      <w:r w:rsidR="00030AAD" w:rsidRPr="008D47CC">
        <w:rPr>
          <w:rFonts w:ascii="Arial" w:eastAsia="Arial Black" w:hAnsi="Arial" w:cs="Arial"/>
          <w:w w:val="101"/>
          <w:sz w:val="24"/>
          <w:szCs w:val="24"/>
          <w:lang w:val="de-AT"/>
        </w:rPr>
        <w:t>ä</w:t>
      </w:r>
      <w:r w:rsidR="00003C37" w:rsidRPr="008D47CC">
        <w:rPr>
          <w:rFonts w:ascii="Arial" w:eastAsia="Arial Black" w:hAnsi="Arial" w:cs="Arial"/>
          <w:w w:val="101"/>
          <w:sz w:val="24"/>
          <w:szCs w:val="24"/>
          <w:lang w:val="de-AT"/>
        </w:rPr>
        <w:t>ret wartet bis auf einem Kontakt mit der Check-Point. Wenn das passiert wird, wird der Gruenne Led leuchten und die Daten in SD-Karte von Ethernet Shield speichern. Wenn der W</w:t>
      </w:r>
      <w:r w:rsidR="00030AAD" w:rsidRPr="008D47CC">
        <w:rPr>
          <w:rFonts w:ascii="Arial" w:eastAsia="Arial Black" w:hAnsi="Arial" w:cs="Arial"/>
          <w:w w:val="101"/>
          <w:sz w:val="24"/>
          <w:szCs w:val="24"/>
          <w:lang w:val="de-AT"/>
        </w:rPr>
        <w:t>ä</w:t>
      </w:r>
      <w:r w:rsidR="00003C37" w:rsidRPr="008D47CC">
        <w:rPr>
          <w:rFonts w:ascii="Arial" w:eastAsia="Arial Black" w:hAnsi="Arial" w:cs="Arial"/>
          <w:w w:val="101"/>
          <w:sz w:val="24"/>
          <w:szCs w:val="24"/>
          <w:lang w:val="de-AT"/>
        </w:rPr>
        <w:t>chter fertig mit der Rund wird, muss er das G</w:t>
      </w:r>
      <w:r w:rsidR="00030AAD" w:rsidRPr="008D47CC">
        <w:rPr>
          <w:rFonts w:ascii="Arial" w:eastAsia="Arial Black" w:hAnsi="Arial" w:cs="Arial"/>
          <w:w w:val="101"/>
          <w:sz w:val="24"/>
          <w:szCs w:val="24"/>
          <w:lang w:val="de-AT"/>
        </w:rPr>
        <w:t>ä</w:t>
      </w:r>
      <w:r w:rsidR="00003C37" w:rsidRPr="008D47CC">
        <w:rPr>
          <w:rFonts w:ascii="Arial" w:eastAsia="Arial Black" w:hAnsi="Arial" w:cs="Arial"/>
          <w:w w:val="101"/>
          <w:sz w:val="24"/>
          <w:szCs w:val="24"/>
          <w:lang w:val="de-AT"/>
        </w:rPr>
        <w:t>ret mit den Ethernet verbinden um die Daten zu Server schicken. Dann ise er fertig mit den ersten Rund.</w:t>
      </w:r>
    </w:p>
    <w:p w:rsidR="00F31AC9" w:rsidRPr="008D47CC" w:rsidRDefault="00F31AC9" w:rsidP="009815AC">
      <w:pPr>
        <w:spacing w:before="74"/>
        <w:rPr>
          <w:rFonts w:ascii="Arial" w:eastAsia="Arial Black" w:hAnsi="Arial" w:cs="Arial"/>
          <w:w w:val="101"/>
          <w:sz w:val="24"/>
          <w:szCs w:val="24"/>
          <w:lang w:val="de-AT"/>
        </w:rPr>
      </w:pPr>
    </w:p>
    <w:p w:rsidR="002E1936" w:rsidRPr="008D47CC" w:rsidRDefault="0096330D" w:rsidP="0096330D">
      <w:pPr>
        <w:spacing w:before="74"/>
        <w:rPr>
          <w:rFonts w:ascii="Arial Black" w:eastAsia="Arial Black" w:hAnsi="Arial Black" w:cs="Arial Black"/>
          <w:w w:val="101"/>
          <w:sz w:val="24"/>
          <w:szCs w:val="24"/>
          <w:lang w:val="de-AT"/>
        </w:rPr>
      </w:pPr>
      <w:r w:rsidRPr="008D47CC">
        <w:rPr>
          <w:rFonts w:ascii="Arial Black" w:eastAsia="Arial Black" w:hAnsi="Arial Black" w:cs="Arial Black"/>
          <w:w w:val="101"/>
          <w:sz w:val="24"/>
          <w:szCs w:val="24"/>
          <w:lang w:val="de-AT"/>
        </w:rPr>
        <w:t>3.3.5</w:t>
      </w:r>
      <w:r w:rsidR="00890952" w:rsidRPr="008D47CC">
        <w:rPr>
          <w:rFonts w:ascii="Arial Black" w:eastAsia="Arial Black" w:hAnsi="Arial Black" w:cs="Arial Black"/>
          <w:sz w:val="24"/>
          <w:szCs w:val="24"/>
          <w:lang w:val="de-AT"/>
        </w:rPr>
        <w:t xml:space="preserve"> </w:t>
      </w:r>
      <w:r w:rsidR="00890952" w:rsidRPr="008D47CC">
        <w:rPr>
          <w:rFonts w:ascii="Arial Black" w:eastAsia="Arial Black" w:hAnsi="Arial Black" w:cs="Arial Black"/>
          <w:w w:val="101"/>
          <w:sz w:val="24"/>
          <w:szCs w:val="24"/>
          <w:lang w:val="de-AT"/>
        </w:rPr>
        <w:t>RFID</w:t>
      </w:r>
      <w:r w:rsidR="002E1936" w:rsidRPr="008D47CC">
        <w:rPr>
          <w:rFonts w:ascii="Arial Black" w:eastAsia="Arial Black" w:hAnsi="Arial Black" w:cs="Arial Black"/>
          <w:sz w:val="24"/>
          <w:szCs w:val="24"/>
          <w:lang w:val="de-AT"/>
        </w:rPr>
        <w:t>-</w:t>
      </w:r>
      <w:r w:rsidR="00890952" w:rsidRPr="008D47CC">
        <w:rPr>
          <w:rFonts w:ascii="Arial Black" w:eastAsia="Arial Black" w:hAnsi="Arial Black" w:cs="Arial Black"/>
          <w:w w:val="101"/>
          <w:sz w:val="24"/>
          <w:szCs w:val="24"/>
          <w:lang w:val="de-AT"/>
        </w:rPr>
        <w:t>Karte</w:t>
      </w:r>
      <w:r w:rsidR="009815AC" w:rsidRPr="008D47CC">
        <w:rPr>
          <w:rFonts w:ascii="Arial Black" w:eastAsia="Arial Black" w:hAnsi="Arial Black" w:cs="Arial Black"/>
          <w:sz w:val="24"/>
          <w:szCs w:val="24"/>
          <w:lang w:val="de-AT"/>
        </w:rPr>
        <w:t xml:space="preserve"> </w:t>
      </w:r>
      <w:r w:rsidR="00890952" w:rsidRPr="008D47CC">
        <w:rPr>
          <w:rFonts w:ascii="Arial Black" w:eastAsia="Arial Black" w:hAnsi="Arial Black" w:cs="Arial Black"/>
          <w:w w:val="101"/>
          <w:sz w:val="24"/>
          <w:szCs w:val="24"/>
          <w:lang w:val="de-AT"/>
        </w:rPr>
        <w:t>Erkennung</w:t>
      </w:r>
    </w:p>
    <w:p w:rsidR="005170A1" w:rsidRPr="008D47CC" w:rsidRDefault="005170A1" w:rsidP="0096330D">
      <w:pPr>
        <w:spacing w:before="74"/>
        <w:rPr>
          <w:rFonts w:ascii="Arial Black" w:eastAsia="Arial Black" w:hAnsi="Arial Black" w:cs="Arial Black"/>
          <w:w w:val="101"/>
          <w:sz w:val="24"/>
          <w:szCs w:val="24"/>
          <w:lang w:val="de-AT"/>
        </w:rPr>
      </w:pPr>
    </w:p>
    <w:p w:rsidR="009D3058" w:rsidRPr="008D47CC" w:rsidRDefault="002E1936" w:rsidP="0096330D">
      <w:pPr>
        <w:spacing w:before="74"/>
        <w:rPr>
          <w:rFonts w:ascii="Arial Black" w:eastAsia="Arial Black" w:hAnsi="Arial Black" w:cs="Arial Black"/>
          <w:sz w:val="24"/>
          <w:szCs w:val="24"/>
          <w:lang w:val="de-AT"/>
        </w:rPr>
      </w:pPr>
      <w:r w:rsidRPr="008D47CC">
        <w:rPr>
          <w:rFonts w:ascii="Arial Black" w:eastAsia="Arial Black" w:hAnsi="Arial Black" w:cs="Arial Black"/>
          <w:noProof/>
          <w:w w:val="101"/>
          <w:sz w:val="24"/>
          <w:szCs w:val="24"/>
        </w:rPr>
        <w:drawing>
          <wp:inline distT="0" distB="0" distL="0" distR="0" wp14:anchorId="57BF0FF1" wp14:editId="57D36D3C">
            <wp:extent cx="5591175" cy="3400425"/>
            <wp:effectExtent l="0" t="0" r="9525" b="9525"/>
            <wp:docPr id="1" name="Picture 1" descr="C:\Users\User\AppData\Local\Microsoft\Windows\INetCache\Content.Word\ori-module-rfid-tag-rc522-25651_4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ori-module-rfid-tag-rc522-25651_42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3400425"/>
                    </a:xfrm>
                    <a:prstGeom prst="rect">
                      <a:avLst/>
                    </a:prstGeom>
                    <a:noFill/>
                    <a:ln>
                      <a:noFill/>
                    </a:ln>
                  </pic:spPr>
                </pic:pic>
              </a:graphicData>
            </a:graphic>
          </wp:inline>
        </w:drawing>
      </w:r>
    </w:p>
    <w:p w:rsidR="002E1936" w:rsidRPr="008D47CC" w:rsidRDefault="002E1936" w:rsidP="0096330D">
      <w:pPr>
        <w:spacing w:before="74"/>
        <w:rPr>
          <w:rFonts w:ascii="Arial" w:eastAsia="Arial Black" w:hAnsi="Arial" w:cs="Arial"/>
          <w:sz w:val="24"/>
          <w:szCs w:val="24"/>
          <w:lang w:val="de-AT"/>
        </w:rPr>
      </w:pPr>
    </w:p>
    <w:p w:rsidR="00704A90" w:rsidRPr="008D47CC" w:rsidRDefault="00704A90" w:rsidP="002E1936">
      <w:pPr>
        <w:spacing w:before="7" w:line="247" w:lineRule="auto"/>
        <w:ind w:right="68"/>
        <w:rPr>
          <w:rFonts w:ascii="Arial" w:eastAsia="Arial Black" w:hAnsi="Arial" w:cs="Arial"/>
          <w:w w:val="101"/>
          <w:sz w:val="24"/>
          <w:szCs w:val="24"/>
          <w:lang w:val="de-AT"/>
        </w:rPr>
      </w:pPr>
    </w:p>
    <w:p w:rsidR="009D3058" w:rsidRPr="008D47CC" w:rsidRDefault="009D3058">
      <w:pPr>
        <w:spacing w:before="3" w:line="100" w:lineRule="exact"/>
        <w:rPr>
          <w:sz w:val="24"/>
          <w:szCs w:val="24"/>
          <w:lang w:val="de-AT"/>
        </w:rPr>
      </w:pPr>
    </w:p>
    <w:p w:rsidR="00DB2163" w:rsidRPr="008D47CC" w:rsidRDefault="00DB2163" w:rsidP="00DB2163">
      <w:pPr>
        <w:spacing w:after="200" w:line="276" w:lineRule="auto"/>
        <w:rPr>
          <w:rFonts w:ascii="Arial" w:eastAsia="Calibri" w:hAnsi="Arial" w:cs="Arial"/>
          <w:sz w:val="24"/>
          <w:szCs w:val="24"/>
        </w:rPr>
      </w:pPr>
    </w:p>
    <w:p w:rsidR="00030AAD" w:rsidRPr="008D47CC" w:rsidRDefault="00030AAD" w:rsidP="00DB2163">
      <w:pPr>
        <w:spacing w:after="200" w:line="276" w:lineRule="auto"/>
        <w:rPr>
          <w:rFonts w:ascii="Arial" w:eastAsia="Calibri" w:hAnsi="Arial" w:cs="Arial"/>
          <w:sz w:val="24"/>
          <w:szCs w:val="24"/>
          <w:lang w:val="de-AT"/>
        </w:rPr>
      </w:pPr>
      <w:r w:rsidRPr="008D47CC">
        <w:rPr>
          <w:rFonts w:ascii="Arial" w:eastAsia="Calibri" w:hAnsi="Arial" w:cs="Arial"/>
          <w:sz w:val="24"/>
          <w:szCs w:val="24"/>
          <w:lang w:val="de-AT"/>
        </w:rPr>
        <w:t xml:space="preserve">Es wurde verwendet ein RFID-RC522 um die RFID-Karte zu erkennen. RFID-Reader </w:t>
      </w:r>
      <w:r w:rsidR="00C24503" w:rsidRPr="008D47CC">
        <w:rPr>
          <w:rFonts w:ascii="Arial" w:eastAsia="Calibri" w:hAnsi="Arial" w:cs="Arial"/>
          <w:sz w:val="24"/>
          <w:szCs w:val="24"/>
          <w:lang w:val="de-AT"/>
        </w:rPr>
        <w:t xml:space="preserve">wird komuniziert durch </w:t>
      </w:r>
      <w:r w:rsidR="00C24503" w:rsidRPr="008D47CC">
        <w:rPr>
          <w:rFonts w:ascii="Arial" w:hAnsi="Arial" w:cs="Arial"/>
          <w:sz w:val="24"/>
          <w:szCs w:val="24"/>
          <w:lang w:val="de-AT"/>
        </w:rPr>
        <w:t>Serial Peripheral Interface (</w:t>
      </w:r>
      <w:r w:rsidR="00C24503" w:rsidRPr="008D47CC">
        <w:rPr>
          <w:rFonts w:ascii="Arial" w:eastAsia="Calibri" w:hAnsi="Arial" w:cs="Arial"/>
          <w:sz w:val="24"/>
          <w:szCs w:val="24"/>
          <w:lang w:val="de-AT"/>
        </w:rPr>
        <w:t>SPI).</w:t>
      </w:r>
    </w:p>
    <w:p w:rsidR="00C02073" w:rsidRPr="008D47CC" w:rsidRDefault="00FC6259" w:rsidP="00C02073">
      <w:pPr>
        <w:pStyle w:val="NormalWeb"/>
        <w:spacing w:before="0" w:beforeAutospacing="0" w:after="200" w:afterAutospacing="0" w:line="253" w:lineRule="atLeast"/>
        <w:rPr>
          <w:color w:val="000000"/>
          <w:lang w:val="de-AT"/>
        </w:rPr>
      </w:pPr>
      <w:r w:rsidRPr="008D47CC">
        <w:rPr>
          <w:rStyle w:val="notranslate"/>
          <w:rFonts w:ascii="Arial" w:eastAsiaTheme="majorEastAsia" w:hAnsi="Arial" w:cs="Arial"/>
          <w:b/>
          <w:color w:val="000000"/>
          <w:lang w:val="de-AT"/>
        </w:rPr>
        <w:t>Spi</w:t>
      </w:r>
      <w:r w:rsidR="00C02073" w:rsidRPr="008D47CC">
        <w:rPr>
          <w:rStyle w:val="notranslate"/>
          <w:rFonts w:ascii="Arial" w:eastAsiaTheme="majorEastAsia" w:hAnsi="Arial" w:cs="Arial"/>
          <w:color w:val="000000"/>
          <w:lang w:val="de-AT"/>
        </w:rPr>
        <w:t xml:space="preserve"> funktioniert etwas anders.</w:t>
      </w:r>
      <w:r w:rsidR="00C02073" w:rsidRPr="008D47CC">
        <w:rPr>
          <w:color w:val="000000"/>
          <w:lang w:val="de-AT"/>
        </w:rPr>
        <w:t> </w:t>
      </w:r>
      <w:r w:rsidR="00C02073" w:rsidRPr="008D47CC">
        <w:rPr>
          <w:rStyle w:val="notranslate"/>
          <w:rFonts w:ascii="Arial" w:eastAsiaTheme="majorEastAsia" w:hAnsi="Arial" w:cs="Arial"/>
          <w:color w:val="000000"/>
          <w:lang w:val="de-AT"/>
        </w:rPr>
        <w:t>Es ist ein "synchroner" Datenbus, was bedeutet, dass es getrennte Leitungen für Daten und eine "Uhr" verwendet, die beide Seiten in perfekter Synchronisation hält.</w:t>
      </w:r>
      <w:r w:rsidR="00C02073" w:rsidRPr="008D47CC">
        <w:rPr>
          <w:color w:val="000000"/>
          <w:lang w:val="de-AT"/>
        </w:rPr>
        <w:t> </w:t>
      </w:r>
      <w:r w:rsidR="00C02073" w:rsidRPr="008D47CC">
        <w:rPr>
          <w:rStyle w:val="notranslate"/>
          <w:rFonts w:ascii="Arial" w:eastAsiaTheme="majorEastAsia" w:hAnsi="Arial" w:cs="Arial"/>
          <w:color w:val="000000"/>
          <w:lang w:val="de-AT"/>
        </w:rPr>
        <w:t>Die Uhr ist ein oszillierendes Signal, das dem Empfänger genau sagt, wann die Bits auf der Datenleitung abgetastet werden müssen.</w:t>
      </w:r>
      <w:r w:rsidR="00C02073" w:rsidRPr="008D47CC">
        <w:rPr>
          <w:color w:val="000000"/>
          <w:lang w:val="de-AT"/>
        </w:rPr>
        <w:t> </w:t>
      </w:r>
      <w:r w:rsidR="00C02073" w:rsidRPr="008D47CC">
        <w:rPr>
          <w:rStyle w:val="notranslate"/>
          <w:rFonts w:ascii="Arial" w:eastAsiaTheme="majorEastAsia" w:hAnsi="Arial" w:cs="Arial"/>
          <w:color w:val="000000"/>
          <w:lang w:val="de-AT"/>
        </w:rPr>
        <w:t>Dies könnte die ansteigende (niedrig zu hoch) oder fallende (hoch zu niedrig) Flanke des Taktsignals sein;</w:t>
      </w:r>
      <w:r w:rsidR="00C02073" w:rsidRPr="008D47CC">
        <w:rPr>
          <w:color w:val="000000"/>
          <w:lang w:val="de-AT"/>
        </w:rPr>
        <w:t> </w:t>
      </w:r>
      <w:r w:rsidR="00C02073" w:rsidRPr="008D47CC">
        <w:rPr>
          <w:rStyle w:val="notranslate"/>
          <w:rFonts w:ascii="Arial" w:eastAsiaTheme="majorEastAsia" w:hAnsi="Arial" w:cs="Arial"/>
          <w:color w:val="000000"/>
          <w:lang w:val="de-AT"/>
        </w:rPr>
        <w:t>Das Datenblatt gibt an, welches zu verwenden ist.</w:t>
      </w:r>
      <w:r w:rsidR="00C02073" w:rsidRPr="008D47CC">
        <w:rPr>
          <w:color w:val="000000"/>
          <w:lang w:val="de-AT"/>
        </w:rPr>
        <w:t> </w:t>
      </w:r>
      <w:r w:rsidR="00C02073" w:rsidRPr="008D47CC">
        <w:rPr>
          <w:rStyle w:val="notranslate"/>
          <w:rFonts w:ascii="Arial" w:eastAsiaTheme="majorEastAsia" w:hAnsi="Arial" w:cs="Arial"/>
          <w:color w:val="000000"/>
          <w:lang w:val="de-AT"/>
        </w:rPr>
        <w:t>Wenn der Empfänger diese Flanke erkennt, wird er sofort auf die Datenzeile schauen, um das nächste Bit zu lesen.</w:t>
      </w:r>
      <w:r w:rsidR="00C02073" w:rsidRPr="008D47CC">
        <w:rPr>
          <w:color w:val="000000"/>
          <w:lang w:val="de-AT"/>
        </w:rPr>
        <w:t> </w:t>
      </w:r>
      <w:r w:rsidR="00C02073" w:rsidRPr="008D47CC">
        <w:rPr>
          <w:rStyle w:val="notranslate"/>
          <w:rFonts w:ascii="Arial" w:eastAsiaTheme="majorEastAsia" w:hAnsi="Arial" w:cs="Arial"/>
          <w:color w:val="000000"/>
          <w:lang w:val="de-AT"/>
        </w:rPr>
        <w:t>Da die Uhr mit den Daten gesendet wird, ist die Angabe der Geschwindigkeit nicht wichtig, obwohl die Geräte eine</w:t>
      </w:r>
      <w:r w:rsidR="00C02073" w:rsidRPr="008D47CC">
        <w:rPr>
          <w:rStyle w:val="notranslate"/>
          <w:rFonts w:eastAsiaTheme="majorEastAsia"/>
          <w:color w:val="000000"/>
          <w:lang w:val="de-AT"/>
        </w:rPr>
        <w:t> </w:t>
      </w:r>
      <w:r w:rsidR="00C02073" w:rsidRPr="008D47CC">
        <w:rPr>
          <w:rStyle w:val="notranslate"/>
          <w:rFonts w:ascii="Arial" w:eastAsiaTheme="majorEastAsia" w:hAnsi="Arial" w:cs="Arial"/>
          <w:color w:val="000000"/>
          <w:lang w:val="de-AT"/>
        </w:rPr>
        <w:t>Höchstgeschwindigkeit haben, bei der sie arbeiten können.</w:t>
      </w:r>
    </w:p>
    <w:p w:rsidR="00C02073" w:rsidRPr="008D47CC" w:rsidRDefault="00C02073" w:rsidP="00C02073">
      <w:pPr>
        <w:pStyle w:val="NormalWeb"/>
        <w:spacing w:before="0" w:beforeAutospacing="0" w:after="200" w:afterAutospacing="0" w:line="253" w:lineRule="atLeast"/>
        <w:rPr>
          <w:color w:val="000000"/>
          <w:lang w:val="de-AT"/>
        </w:rPr>
      </w:pPr>
      <w:r w:rsidRPr="008D47CC">
        <w:rPr>
          <w:rStyle w:val="notranslate"/>
          <w:rFonts w:ascii="Arial" w:eastAsiaTheme="majorEastAsia" w:hAnsi="Arial" w:cs="Arial"/>
          <w:color w:val="000000"/>
          <w:lang w:val="de-AT"/>
        </w:rPr>
        <w:t>Ein Grund, warum SPI so beliebt ist, ist, dass die Empfangshardware einfach sein kann</w:t>
      </w:r>
      <w:r w:rsidRPr="008D47CC">
        <w:rPr>
          <w:color w:val="000000"/>
          <w:lang w:val="de-AT"/>
        </w:rPr>
        <w:t> </w:t>
      </w:r>
      <w:hyperlink r:id="rId10" w:history="1">
        <w:r w:rsidRPr="008D47CC">
          <w:rPr>
            <w:rStyle w:val="notranslate"/>
            <w:rFonts w:eastAsiaTheme="majorEastAsia"/>
            <w:color w:val="000000"/>
            <w:lang w:val="de-AT"/>
          </w:rPr>
          <w:t>Schieberegister</w:t>
        </w:r>
      </w:hyperlink>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w:t>
      </w:r>
      <w:r w:rsidRPr="008D47CC">
        <w:rPr>
          <w:color w:val="000000"/>
          <w:lang w:val="de-AT"/>
        </w:rPr>
        <w:t> </w:t>
      </w:r>
      <w:r w:rsidRPr="008D47CC">
        <w:rPr>
          <w:rStyle w:val="notranslate"/>
          <w:rFonts w:ascii="Arial" w:eastAsiaTheme="majorEastAsia" w:hAnsi="Arial" w:cs="Arial"/>
          <w:color w:val="000000"/>
          <w:lang w:val="de-AT"/>
        </w:rPr>
        <w:t>Dies ist ein viel einfacheres Stück Hardware als die</w:t>
      </w:r>
      <w:r w:rsidRPr="008D47CC">
        <w:rPr>
          <w:color w:val="000000"/>
          <w:lang w:val="de-AT"/>
        </w:rPr>
        <w:t> </w:t>
      </w:r>
      <w:r w:rsidRPr="008D47CC">
        <w:rPr>
          <w:rFonts w:ascii="Arial" w:hAnsi="Arial" w:cs="Arial"/>
          <w:color w:val="000000"/>
          <w:lang w:val="de-AT"/>
        </w:rPr>
        <w:t> </w:t>
      </w:r>
      <w:r w:rsidRPr="008D47CC">
        <w:rPr>
          <w:color w:val="000000"/>
          <w:lang w:val="de-AT"/>
        </w:rPr>
        <w:t> </w:t>
      </w:r>
      <w:r w:rsidRPr="008D47CC">
        <w:rPr>
          <w:rStyle w:val="notranslate"/>
          <w:rFonts w:ascii="Arial" w:eastAsiaTheme="majorEastAsia" w:hAnsi="Arial" w:cs="Arial"/>
          <w:color w:val="000000"/>
          <w:lang w:val="de-AT"/>
        </w:rPr>
        <w:t>satt</w:t>
      </w:r>
      <w:r w:rsidRPr="008D47CC">
        <w:rPr>
          <w:color w:val="000000"/>
          <w:lang w:val="de-AT"/>
        </w:rPr>
        <w:t> </w:t>
      </w:r>
      <w:r w:rsidRPr="008D47CC">
        <w:rPr>
          <w:rFonts w:ascii="Arial" w:hAnsi="Arial" w:cs="Arial"/>
          <w:color w:val="000000"/>
          <w:lang w:val="de-AT"/>
        </w:rPr>
        <w:t> </w:t>
      </w:r>
      <w:r w:rsidRPr="008D47CC">
        <w:rPr>
          <w:color w:val="000000"/>
          <w:lang w:val="de-AT"/>
        </w:rPr>
        <w:t> </w:t>
      </w:r>
      <w:r w:rsidRPr="008D47CC">
        <w:rPr>
          <w:rStyle w:val="notranslate"/>
          <w:rFonts w:ascii="Arial" w:eastAsiaTheme="majorEastAsia" w:hAnsi="Arial" w:cs="Arial"/>
          <w:color w:val="000000"/>
          <w:lang w:val="de-AT"/>
        </w:rPr>
        <w:t>UART (Universal Asynchronous Receiver / Transmitter), der asynchrone serielle Schnittstelle benötigt.</w:t>
      </w:r>
    </w:p>
    <w:p w:rsidR="00DB2163" w:rsidRPr="00DB2163" w:rsidRDefault="00DB2163" w:rsidP="00DB2163">
      <w:pPr>
        <w:spacing w:after="200" w:line="276" w:lineRule="auto"/>
        <w:rPr>
          <w:rFonts w:ascii="Arial" w:eastAsia="Calibri" w:hAnsi="Arial" w:cs="Arial"/>
          <w:sz w:val="24"/>
          <w:szCs w:val="24"/>
          <w:lang w:val="de-AT"/>
        </w:rPr>
      </w:pPr>
    </w:p>
    <w:p w:rsidR="00DB2163" w:rsidRPr="00DB2163" w:rsidRDefault="00DB2163" w:rsidP="00DB2163">
      <w:pPr>
        <w:spacing w:after="200" w:line="276" w:lineRule="auto"/>
        <w:rPr>
          <w:rFonts w:ascii="Arial" w:eastAsia="Calibri" w:hAnsi="Arial" w:cs="Arial"/>
          <w:sz w:val="24"/>
          <w:szCs w:val="24"/>
        </w:rPr>
      </w:pPr>
      <w:r w:rsidRPr="00DB2163">
        <w:rPr>
          <w:rFonts w:ascii="Arial" w:eastAsia="Calibri" w:hAnsi="Arial" w:cs="Arial"/>
          <w:noProof/>
          <w:sz w:val="24"/>
          <w:szCs w:val="24"/>
        </w:rPr>
        <w:drawing>
          <wp:inline distT="0" distB="0" distL="0" distR="0" wp14:anchorId="65128B15" wp14:editId="136EA13D">
            <wp:extent cx="4876800" cy="3457575"/>
            <wp:effectExtent l="0" t="0" r="0" b="9525"/>
            <wp:docPr id="5" name="Picture 5" descr="http://www.htmlpublish.com/newTestDocStorage/DocStorage/5bbd2dec1421495faafc909f5eb92132/all_images/all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5bbd2dec1421495faafc909f5eb92132/all_images/all3x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457575"/>
                    </a:xfrm>
                    <a:prstGeom prst="rect">
                      <a:avLst/>
                    </a:prstGeom>
                    <a:noFill/>
                    <a:ln>
                      <a:noFill/>
                    </a:ln>
                  </pic:spPr>
                </pic:pic>
              </a:graphicData>
            </a:graphic>
          </wp:inline>
        </w:drawing>
      </w:r>
    </w:p>
    <w:p w:rsidR="00C02073" w:rsidRPr="00777CEA" w:rsidRDefault="00C02073" w:rsidP="00C02073">
      <w:pPr>
        <w:pStyle w:val="NormalWeb"/>
        <w:spacing w:before="0" w:beforeAutospacing="0" w:after="200" w:afterAutospacing="0" w:line="253" w:lineRule="atLeast"/>
        <w:rPr>
          <w:color w:val="000000"/>
          <w:lang w:val="de-AT"/>
        </w:rPr>
      </w:pPr>
      <w:r w:rsidRPr="00777CEA">
        <w:rPr>
          <w:rStyle w:val="notranslate"/>
          <w:rFonts w:ascii="Arial" w:eastAsiaTheme="majorEastAsia" w:hAnsi="Arial" w:cs="Arial"/>
          <w:b/>
          <w:bCs/>
          <w:color w:val="000000"/>
          <w:lang w:val="de-AT"/>
        </w:rPr>
        <w:t>Daten empfangen</w:t>
      </w:r>
    </w:p>
    <w:p w:rsidR="00C02073" w:rsidRPr="008D47CC" w:rsidRDefault="00C02073" w:rsidP="00C02073">
      <w:pPr>
        <w:pStyle w:val="NormalWeb"/>
        <w:spacing w:before="0" w:beforeAutospacing="0" w:after="200" w:afterAutospacing="0" w:line="253" w:lineRule="atLeast"/>
        <w:rPr>
          <w:color w:val="000000"/>
          <w:lang w:val="de-AT"/>
        </w:rPr>
      </w:pPr>
      <w:r w:rsidRPr="008D47CC">
        <w:rPr>
          <w:rStyle w:val="notranslate"/>
          <w:rFonts w:ascii="Arial" w:eastAsiaTheme="majorEastAsia" w:hAnsi="Arial" w:cs="Arial"/>
          <w:color w:val="000000"/>
          <w:lang w:val="de-AT"/>
        </w:rPr>
        <w:t>In SPI erzeugt nur eine Seite das Taktsignal (üblicherweise CLK oder SCK für Serial</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ClocK genannt</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w:t>
      </w:r>
      <w:r w:rsidRPr="008D47CC">
        <w:rPr>
          <w:color w:val="000000"/>
          <w:lang w:val="de-AT"/>
        </w:rPr>
        <w:t> </w:t>
      </w:r>
      <w:r w:rsidRPr="008D47CC">
        <w:rPr>
          <w:rStyle w:val="notranslate"/>
          <w:rFonts w:ascii="Arial" w:eastAsiaTheme="majorEastAsia" w:hAnsi="Arial" w:cs="Arial"/>
          <w:color w:val="000000"/>
          <w:lang w:val="de-AT"/>
        </w:rPr>
        <w:t>Die Seite, die die Uhr erzeugt, wird "Master" genannt, und die andere Seite wird "Slave" genannt.</w:t>
      </w:r>
      <w:r w:rsidRPr="008D47CC">
        <w:rPr>
          <w:color w:val="000000"/>
          <w:lang w:val="de-AT"/>
        </w:rPr>
        <w:t> </w:t>
      </w:r>
      <w:r w:rsidRPr="008D47CC">
        <w:rPr>
          <w:rStyle w:val="notranslate"/>
          <w:rFonts w:ascii="Arial" w:eastAsiaTheme="majorEastAsia" w:hAnsi="Arial" w:cs="Arial"/>
          <w:color w:val="000000"/>
          <w:lang w:val="de-AT"/>
        </w:rPr>
        <w:t>Es gibt immer nur einen Master,</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aber es kann mehrere Slaves geben.</w:t>
      </w:r>
    </w:p>
    <w:p w:rsidR="00C02073" w:rsidRPr="008D47CC" w:rsidRDefault="00C02073" w:rsidP="00C02073">
      <w:pPr>
        <w:pStyle w:val="NormalWeb"/>
        <w:spacing w:before="0" w:beforeAutospacing="0" w:after="200" w:afterAutospacing="0" w:line="253" w:lineRule="atLeast"/>
        <w:rPr>
          <w:color w:val="000000"/>
          <w:lang w:val="de-AT"/>
        </w:rPr>
      </w:pPr>
      <w:r w:rsidRPr="008D47CC">
        <w:rPr>
          <w:rStyle w:val="notranslate"/>
          <w:rFonts w:ascii="Arial" w:eastAsiaTheme="majorEastAsia" w:hAnsi="Arial" w:cs="Arial"/>
          <w:color w:val="000000"/>
          <w:lang w:val="de-AT"/>
        </w:rPr>
        <w:t>Wenn Daten vom Master an einen Slave gesendet werden, werden sie auf einer Datenleitung namens MOSI für "Master Out / Slave In" gesendet.</w:t>
      </w:r>
      <w:r w:rsidRPr="008D47CC">
        <w:rPr>
          <w:color w:val="000000"/>
          <w:lang w:val="de-AT"/>
        </w:rPr>
        <w:t> </w:t>
      </w:r>
      <w:r w:rsidRPr="008D47CC">
        <w:rPr>
          <w:rStyle w:val="notranslate"/>
          <w:rFonts w:ascii="Arial" w:eastAsiaTheme="majorEastAsia" w:hAnsi="Arial" w:cs="Arial"/>
          <w:color w:val="000000"/>
          <w:lang w:val="de-AT"/>
        </w:rPr>
        <w:t xml:space="preserve">Wenn der Slave eine Antwort zurück an den Master senden muss, generiert der Master weiterhin </w:t>
      </w:r>
      <w:r w:rsidRPr="008D47CC">
        <w:rPr>
          <w:rStyle w:val="notranslate"/>
          <w:rFonts w:ascii="Arial" w:eastAsiaTheme="majorEastAsia" w:hAnsi="Arial" w:cs="Arial"/>
          <w:color w:val="000000"/>
          <w:lang w:val="de-AT"/>
        </w:rPr>
        <w:lastRenderedPageBreak/>
        <w:t>eine vorher festgelegte Anzahl von Taktzyklen, und der Slave legt die Daten auf eine dritte Datenleitung mit der Bezeichnung MISO für "Master In / Slave Out".</w:t>
      </w:r>
    </w:p>
    <w:p w:rsidR="00C02073" w:rsidRPr="008D47CC" w:rsidRDefault="00C02073" w:rsidP="00C02073">
      <w:pPr>
        <w:pStyle w:val="NormalWeb"/>
        <w:spacing w:before="0" w:beforeAutospacing="0" w:after="200" w:afterAutospacing="0" w:line="253" w:lineRule="atLeast"/>
        <w:rPr>
          <w:color w:val="000000"/>
          <w:lang w:val="de-AT"/>
        </w:rPr>
      </w:pPr>
      <w:r w:rsidRPr="008D47CC">
        <w:rPr>
          <w:rStyle w:val="notranslate"/>
          <w:rFonts w:ascii="Arial" w:eastAsiaTheme="majorEastAsia" w:hAnsi="Arial" w:cs="Arial"/>
          <w:color w:val="000000"/>
          <w:lang w:val="de-AT"/>
        </w:rPr>
        <w:t>Da der Master immer das Taktsignal generiert, muss es im Voraus wissen, wann ein Slave Daten zurückgeben muss und wie viele Daten zurückgegeben werden.</w:t>
      </w:r>
      <w:r w:rsidRPr="008D47CC">
        <w:rPr>
          <w:color w:val="000000"/>
          <w:lang w:val="de-AT"/>
        </w:rPr>
        <w:t> </w:t>
      </w:r>
      <w:r w:rsidRPr="008D47CC">
        <w:rPr>
          <w:rStyle w:val="notranslate"/>
          <w:rFonts w:ascii="Arial" w:eastAsiaTheme="majorEastAsia" w:hAnsi="Arial" w:cs="Arial"/>
          <w:color w:val="000000"/>
          <w:lang w:val="de-AT"/>
        </w:rPr>
        <w:t>Dies unterscheidet sich erheblich von der asynchronen seriellen Schnittstelle, bei der zufällige Datenmengen jederzeit in beide Richtungen gesendet werden können.</w:t>
      </w:r>
      <w:r w:rsidRPr="008D47CC">
        <w:rPr>
          <w:color w:val="000000"/>
          <w:lang w:val="de-AT"/>
        </w:rPr>
        <w:t> </w:t>
      </w:r>
      <w:r w:rsidRPr="008D47CC">
        <w:rPr>
          <w:rStyle w:val="notranslate"/>
          <w:rFonts w:ascii="Arial" w:eastAsiaTheme="majorEastAsia" w:hAnsi="Arial" w:cs="Arial"/>
          <w:color w:val="000000"/>
          <w:lang w:val="de-AT"/>
        </w:rPr>
        <w:t>In der Praxis ist dies kein Problem, da SPI im Allgemeinen verwendet wird, um mit Sensoren zu sprechen, die eine sehr spezifische Befehlsstruktur haben.</w:t>
      </w:r>
    </w:p>
    <w:p w:rsidR="00C02073" w:rsidRPr="008D47CC" w:rsidRDefault="00C02073" w:rsidP="00C02073">
      <w:pPr>
        <w:pStyle w:val="NormalWeb"/>
        <w:spacing w:before="0" w:beforeAutospacing="0" w:after="200" w:afterAutospacing="0" w:line="253" w:lineRule="atLeast"/>
        <w:rPr>
          <w:color w:val="000000"/>
          <w:lang w:val="de-AT"/>
        </w:rPr>
      </w:pPr>
      <w:r w:rsidRPr="008D47CC">
        <w:rPr>
          <w:rStyle w:val="notranslate"/>
          <w:rFonts w:ascii="Arial" w:eastAsiaTheme="majorEastAsia" w:hAnsi="Arial" w:cs="Arial"/>
          <w:color w:val="000000"/>
          <w:lang w:val="de-AT"/>
        </w:rPr>
        <w:t>SPI ist "Vollduplex" (hat separate Sende- und Empfangsleitungen), und daher</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können</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wir</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in bestimmten Situationen</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Daten gleichzeitig senden und empfangen</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w:t>
      </w:r>
      <w:r w:rsidRPr="008D47CC">
        <w:rPr>
          <w:color w:val="000000"/>
          <w:lang w:val="de-AT"/>
        </w:rPr>
        <w:t> </w:t>
      </w:r>
      <w:r w:rsidRPr="008D47CC">
        <w:rPr>
          <w:rStyle w:val="notranslate"/>
          <w:rFonts w:ascii="Arial" w:eastAsiaTheme="majorEastAsia" w:hAnsi="Arial" w:cs="Arial"/>
          <w:color w:val="000000"/>
          <w:lang w:val="de-AT"/>
        </w:rPr>
        <w:t>Das Datenblatt des Geräts wird zeigen,</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ob dies</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der Fallist</w:t>
      </w:r>
      <w:r w:rsidRPr="008D47CC">
        <w:rPr>
          <w:color w:val="000000"/>
          <w:lang w:val="de-AT"/>
        </w:rPr>
        <w:t> </w:t>
      </w:r>
      <w:r w:rsidRPr="008D47CC">
        <w:rPr>
          <w:rStyle w:val="notranslate"/>
          <w:rFonts w:ascii="Arial" w:eastAsiaTheme="majorEastAsia" w:hAnsi="Arial" w:cs="Arial"/>
          <w:color w:val="000000"/>
          <w:lang w:val="de-AT"/>
        </w:rPr>
        <w:t>möglich.</w:t>
      </w:r>
    </w:p>
    <w:p w:rsidR="00DB2163" w:rsidRPr="00DB2163" w:rsidRDefault="00DB2163" w:rsidP="00DB2163">
      <w:pPr>
        <w:spacing w:after="200" w:line="276" w:lineRule="auto"/>
        <w:rPr>
          <w:rFonts w:ascii="Arial" w:eastAsia="Calibri" w:hAnsi="Arial" w:cs="Arial"/>
          <w:sz w:val="24"/>
          <w:szCs w:val="24"/>
          <w:lang w:val="de-AT"/>
        </w:rPr>
      </w:pPr>
    </w:p>
    <w:p w:rsidR="00DB2163" w:rsidRPr="00DB2163" w:rsidRDefault="00DB2163" w:rsidP="00DB2163">
      <w:pPr>
        <w:spacing w:after="200" w:line="276" w:lineRule="auto"/>
        <w:rPr>
          <w:rFonts w:ascii="Arial" w:eastAsia="Calibri" w:hAnsi="Arial" w:cs="Arial"/>
          <w:sz w:val="24"/>
          <w:szCs w:val="24"/>
          <w:lang w:val="de-AT"/>
        </w:rPr>
      </w:pPr>
    </w:p>
    <w:p w:rsidR="00DB2163" w:rsidRPr="008D47CC" w:rsidRDefault="00DB2163" w:rsidP="00DB2163">
      <w:pPr>
        <w:spacing w:after="200" w:line="276" w:lineRule="auto"/>
        <w:rPr>
          <w:rFonts w:ascii="Arial" w:eastAsia="Calibri" w:hAnsi="Arial" w:cs="Arial"/>
          <w:sz w:val="24"/>
          <w:szCs w:val="24"/>
        </w:rPr>
      </w:pPr>
      <w:r w:rsidRPr="00DB2163">
        <w:rPr>
          <w:rFonts w:ascii="Arial" w:eastAsia="Calibri" w:hAnsi="Arial" w:cs="Arial"/>
          <w:noProof/>
          <w:sz w:val="24"/>
          <w:szCs w:val="24"/>
        </w:rPr>
        <w:drawing>
          <wp:inline distT="0" distB="0" distL="0" distR="0" wp14:anchorId="162C5743" wp14:editId="3E1C5E5C">
            <wp:extent cx="4876800" cy="4152900"/>
            <wp:effectExtent l="0" t="0" r="0" b="0"/>
            <wp:docPr id="6" name="Picture 6" descr="http://www.htmlpublish.com/newTestDocStorage/DocStorage/5bbd2dec1421495faafc909f5eb92132/all_images/all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5bbd2dec1421495faafc909f5eb92132/all_images/all4x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4152900"/>
                    </a:xfrm>
                    <a:prstGeom prst="rect">
                      <a:avLst/>
                    </a:prstGeom>
                    <a:noFill/>
                    <a:ln>
                      <a:noFill/>
                    </a:ln>
                  </pic:spPr>
                </pic:pic>
              </a:graphicData>
            </a:graphic>
          </wp:inline>
        </w:drawing>
      </w:r>
    </w:p>
    <w:p w:rsidR="00764228" w:rsidRPr="008D47CC" w:rsidRDefault="00764228" w:rsidP="00DB2163">
      <w:pPr>
        <w:spacing w:after="200" w:line="276" w:lineRule="auto"/>
        <w:rPr>
          <w:rFonts w:ascii="Arial" w:eastAsia="Calibri" w:hAnsi="Arial" w:cs="Arial"/>
          <w:sz w:val="24"/>
          <w:szCs w:val="24"/>
        </w:rPr>
      </w:pPr>
    </w:p>
    <w:p w:rsidR="00764228" w:rsidRPr="00DB2163" w:rsidRDefault="00764228" w:rsidP="00DB2163">
      <w:pPr>
        <w:spacing w:after="200" w:line="276" w:lineRule="auto"/>
        <w:rPr>
          <w:rFonts w:ascii="Arial" w:eastAsia="Calibri" w:hAnsi="Arial" w:cs="Arial"/>
          <w:sz w:val="24"/>
          <w:szCs w:val="24"/>
        </w:rPr>
      </w:pPr>
    </w:p>
    <w:p w:rsidR="00C02073" w:rsidRPr="008D47CC" w:rsidRDefault="00C02073" w:rsidP="00C02073">
      <w:pPr>
        <w:pStyle w:val="NormalWeb"/>
        <w:spacing w:before="0" w:beforeAutospacing="0" w:after="200" w:afterAutospacing="0" w:line="253" w:lineRule="atLeast"/>
        <w:rPr>
          <w:color w:val="000000"/>
          <w:lang w:val="de-AT"/>
        </w:rPr>
      </w:pPr>
      <w:r w:rsidRPr="008D47CC">
        <w:rPr>
          <w:rStyle w:val="notranslate"/>
          <w:rFonts w:ascii="Arial" w:eastAsiaTheme="majorEastAsia" w:hAnsi="Arial" w:cs="Arial"/>
          <w:b/>
          <w:bCs/>
          <w:color w:val="000000"/>
          <w:lang w:val="de-AT"/>
        </w:rPr>
        <w:t>Slave auswählen (SS)</w:t>
      </w:r>
    </w:p>
    <w:p w:rsidR="00C02073" w:rsidRPr="008D47CC" w:rsidRDefault="00C02073" w:rsidP="00C02073">
      <w:pPr>
        <w:pStyle w:val="NormalWeb"/>
        <w:spacing w:before="0" w:beforeAutospacing="0" w:after="200" w:afterAutospacing="0" w:line="253" w:lineRule="atLeast"/>
        <w:rPr>
          <w:color w:val="000000"/>
          <w:lang w:val="de-AT"/>
        </w:rPr>
      </w:pPr>
      <w:r w:rsidRPr="008D47CC">
        <w:rPr>
          <w:rStyle w:val="notranslate"/>
          <w:rFonts w:ascii="Arial" w:eastAsiaTheme="majorEastAsia" w:hAnsi="Arial" w:cs="Arial"/>
          <w:color w:val="000000"/>
          <w:lang w:val="de-AT"/>
        </w:rPr>
        <w:t>Slave Select (SS)</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teilt dem Slave mit, dass er aufwachen und Daten empfangen / senden soll. Er wird auch verwendet, wenn mehrere Slaves vorhanden sind, um denjenigen auszuwählen, mit dem</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wir</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sprechen möchten.</w:t>
      </w:r>
    </w:p>
    <w:p w:rsidR="00764228" w:rsidRPr="008D47CC" w:rsidRDefault="00C02073" w:rsidP="008D47CC">
      <w:pPr>
        <w:pStyle w:val="NormalWeb"/>
        <w:spacing w:before="0" w:beforeAutospacing="0" w:after="200" w:afterAutospacing="0" w:line="253" w:lineRule="atLeast"/>
        <w:rPr>
          <w:color w:val="000000"/>
          <w:lang w:val="de-AT"/>
        </w:rPr>
      </w:pPr>
      <w:r w:rsidRPr="008D47CC">
        <w:rPr>
          <w:rStyle w:val="notranslate"/>
          <w:rFonts w:ascii="Arial" w:eastAsiaTheme="majorEastAsia" w:hAnsi="Arial" w:cs="Arial"/>
          <w:color w:val="000000"/>
          <w:lang w:val="de-AT"/>
        </w:rPr>
        <w:lastRenderedPageBreak/>
        <w:t>Die SS-Leitung wird normalerweise hoch gehalten, wodurch der Slave vom SPI-Bus getrennt wird.</w:t>
      </w:r>
      <w:r w:rsidRPr="008D47CC">
        <w:rPr>
          <w:color w:val="000000"/>
          <w:lang w:val="de-AT"/>
        </w:rPr>
        <w:t> </w:t>
      </w:r>
      <w:r w:rsidRPr="008D47CC">
        <w:rPr>
          <w:rStyle w:val="notranslate"/>
          <w:rFonts w:ascii="Arial" w:eastAsiaTheme="majorEastAsia" w:hAnsi="Arial" w:cs="Arial"/>
          <w:color w:val="000000"/>
          <w:lang w:val="de-AT"/>
        </w:rPr>
        <w:t>Kurz bevor Daten an den Slave gesendet werden, wird die Leitung auf Low geschaltet, wodurch der Slave aktiviert wird.</w:t>
      </w:r>
      <w:r w:rsidRPr="008D47CC">
        <w:rPr>
          <w:color w:val="000000"/>
          <w:lang w:val="de-AT"/>
        </w:rPr>
        <w:t> </w:t>
      </w:r>
      <w:r w:rsidRPr="008D47CC">
        <w:rPr>
          <w:rStyle w:val="notranslate"/>
          <w:rFonts w:ascii="Arial" w:eastAsiaTheme="majorEastAsia" w:hAnsi="Arial" w:cs="Arial"/>
          <w:color w:val="000000"/>
          <w:lang w:val="de-AT"/>
        </w:rPr>
        <w:t>Wenn</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wir</w:t>
      </w:r>
      <w:r w:rsidRPr="008D47CC">
        <w:rPr>
          <w:rStyle w:val="notranslate"/>
          <w:rFonts w:eastAsiaTheme="majorEastAsia"/>
          <w:color w:val="000000"/>
          <w:lang w:val="de-AT"/>
        </w:rPr>
        <w:t> </w:t>
      </w:r>
      <w:r w:rsidRPr="008D47CC">
        <w:rPr>
          <w:rStyle w:val="notranslate"/>
          <w:rFonts w:ascii="Arial" w:eastAsiaTheme="majorEastAsia" w:hAnsi="Arial" w:cs="Arial"/>
          <w:color w:val="000000"/>
          <w:lang w:val="de-AT"/>
        </w:rPr>
        <w:t>mit dem Slave fertig sind, wird die Leitung wieder auf High gestellt.</w:t>
      </w:r>
      <w:r w:rsidRPr="008D47CC">
        <w:rPr>
          <w:color w:val="000000"/>
          <w:lang w:val="de-AT"/>
        </w:rPr>
        <w:t> </w:t>
      </w:r>
      <w:r w:rsidRPr="008D47CC">
        <w:rPr>
          <w:rStyle w:val="notranslate"/>
          <w:rFonts w:ascii="Arial" w:eastAsiaTheme="majorEastAsia" w:hAnsi="Arial" w:cs="Arial"/>
          <w:color w:val="000000"/>
          <w:lang w:val="de-AT"/>
        </w:rPr>
        <w:t>In einem</w:t>
      </w:r>
      <w:r w:rsidRPr="008D47CC">
        <w:rPr>
          <w:color w:val="000000"/>
          <w:lang w:val="de-AT"/>
        </w:rPr>
        <w:t> </w:t>
      </w:r>
      <w:r w:rsidR="0098559E">
        <w:fldChar w:fldCharType="begin"/>
      </w:r>
      <w:r w:rsidR="0098559E" w:rsidRPr="00777CEA">
        <w:rPr>
          <w:lang w:val="de-AT"/>
        </w:rPr>
        <w:instrText xml:space="preserve"> HYPERLINK "https://translate.google.com/translate?hl=en&amp;prev=_t&amp;sl=en&amp;tl=de&amp;u=https://www.sparkfun.com/products/733" </w:instrText>
      </w:r>
      <w:r w:rsidR="0098559E">
        <w:fldChar w:fldCharType="separate"/>
      </w:r>
      <w:r w:rsidRPr="008D47CC">
        <w:rPr>
          <w:rStyle w:val="notranslate"/>
          <w:rFonts w:eastAsiaTheme="majorEastAsia"/>
          <w:color w:val="000000"/>
          <w:lang w:val="de-AT"/>
        </w:rPr>
        <w:t>Schieberegister</w:t>
      </w:r>
      <w:r w:rsidR="0098559E">
        <w:rPr>
          <w:rStyle w:val="notranslate"/>
          <w:rFonts w:eastAsiaTheme="majorEastAsia"/>
          <w:color w:val="000000"/>
          <w:lang w:val="de-AT"/>
        </w:rPr>
        <w:fldChar w:fldCharType="end"/>
      </w:r>
      <w:r w:rsidRPr="008D47CC">
        <w:rPr>
          <w:rStyle w:val="notranslate"/>
          <w:rFonts w:ascii="Arial" w:eastAsiaTheme="majorEastAsia" w:hAnsi="Arial" w:cs="Arial"/>
          <w:color w:val="000000"/>
          <w:lang w:val="de-AT"/>
        </w:rPr>
        <w:t xml:space="preserve"> entspricht dies dem "Latch" -Eingang, der die empfangenen Daten an die Ausgangsleitungen überträgt.</w:t>
      </w:r>
    </w:p>
    <w:p w:rsidR="00C02073" w:rsidRPr="00C02073" w:rsidRDefault="00C02073" w:rsidP="00C02073">
      <w:pPr>
        <w:spacing w:after="200" w:line="253" w:lineRule="atLeast"/>
        <w:rPr>
          <w:color w:val="000000"/>
          <w:sz w:val="24"/>
          <w:szCs w:val="24"/>
          <w:lang w:val="de-AT"/>
        </w:rPr>
      </w:pPr>
      <w:r w:rsidRPr="008D47CC">
        <w:rPr>
          <w:rFonts w:ascii="Arial" w:hAnsi="Arial" w:cs="Arial"/>
          <w:b/>
          <w:bCs/>
          <w:color w:val="000000"/>
          <w:sz w:val="24"/>
          <w:szCs w:val="24"/>
          <w:lang w:val="de-AT"/>
        </w:rPr>
        <w:t>Mehrere Slaves</w:t>
      </w:r>
    </w:p>
    <w:p w:rsidR="00C02073" w:rsidRPr="00C02073" w:rsidRDefault="00C02073" w:rsidP="00C02073">
      <w:pPr>
        <w:spacing w:after="200" w:line="253" w:lineRule="atLeast"/>
        <w:rPr>
          <w:color w:val="000000"/>
          <w:sz w:val="24"/>
          <w:szCs w:val="24"/>
          <w:lang w:val="de-AT"/>
        </w:rPr>
      </w:pPr>
      <w:r w:rsidRPr="008D47CC">
        <w:rPr>
          <w:rFonts w:ascii="Arial" w:hAnsi="Arial" w:cs="Arial"/>
          <w:color w:val="000000"/>
          <w:sz w:val="24"/>
          <w:szCs w:val="24"/>
          <w:lang w:val="de-AT"/>
        </w:rPr>
        <w:t>Es gibt zwei Möglichkeiten, mehrere Slaves an einen SPI-Bus anzuschließen:</w:t>
      </w:r>
    </w:p>
    <w:p w:rsidR="00C02073" w:rsidRPr="008D47CC" w:rsidRDefault="00F96FC0" w:rsidP="00C02073">
      <w:pPr>
        <w:pStyle w:val="ListParagraph"/>
        <w:numPr>
          <w:ilvl w:val="0"/>
          <w:numId w:val="9"/>
        </w:numPr>
        <w:spacing w:after="200" w:line="253" w:lineRule="atLeast"/>
        <w:rPr>
          <w:rFonts w:ascii="Arial" w:hAnsi="Arial" w:cs="Arial"/>
          <w:color w:val="000000"/>
          <w:sz w:val="24"/>
          <w:szCs w:val="24"/>
          <w:lang w:val="de-AT"/>
        </w:rPr>
      </w:pPr>
      <w:r w:rsidRPr="00DB2163">
        <w:rPr>
          <w:rFonts w:ascii="Arial" w:eastAsia="Calibri" w:hAnsi="Arial" w:cs="Arial"/>
          <w:noProof/>
          <w:sz w:val="24"/>
          <w:szCs w:val="24"/>
        </w:rPr>
        <w:drawing>
          <wp:anchor distT="0" distB="0" distL="114300" distR="114300" simplePos="0" relativeHeight="251660288" behindDoc="1" locked="0" layoutInCell="1" allowOverlap="1" wp14:anchorId="615CD207" wp14:editId="40F231E1">
            <wp:simplePos x="0" y="0"/>
            <wp:positionH relativeFrom="column">
              <wp:posOffset>466725</wp:posOffset>
            </wp:positionH>
            <wp:positionV relativeFrom="paragraph">
              <wp:posOffset>605790</wp:posOffset>
            </wp:positionV>
            <wp:extent cx="4876800" cy="6067425"/>
            <wp:effectExtent l="0" t="0" r="0" b="9525"/>
            <wp:wrapThrough wrapText="bothSides">
              <wp:wrapPolygon edited="0">
                <wp:start x="0" y="0"/>
                <wp:lineTo x="0" y="21566"/>
                <wp:lineTo x="21516" y="21566"/>
                <wp:lineTo x="21516" y="0"/>
                <wp:lineTo x="0" y="0"/>
              </wp:wrapPolygon>
            </wp:wrapThrough>
            <wp:docPr id="7" name="Picture 7" descr="http://www.htmlpublish.com/newTestDocStorage/DocStorage/5bbd2dec1421495faafc909f5eb92132/all_images/all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5bbd2dec1421495faafc909f5eb92132/all_images/all5x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606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02073" w:rsidRPr="008D47CC">
        <w:rPr>
          <w:rFonts w:ascii="Arial" w:hAnsi="Arial" w:cs="Arial"/>
          <w:color w:val="000000"/>
          <w:sz w:val="24"/>
          <w:szCs w:val="24"/>
          <w:lang w:val="de-AT"/>
        </w:rPr>
        <w:t xml:space="preserve">Im Allgemeinen benötigt jeder Slave eine separate SS-Leitung. Um mit einem bestimmten Sklaven zu sprechen, werden wir die SS-Linie dieses Sklaven niedrig machen und den Rest von ihnen hoch halten. </w:t>
      </w:r>
    </w:p>
    <w:p w:rsidR="005170A1" w:rsidRPr="00777CEA" w:rsidRDefault="005170A1" w:rsidP="00DB2163">
      <w:pPr>
        <w:spacing w:after="200" w:line="276" w:lineRule="auto"/>
        <w:rPr>
          <w:rFonts w:ascii="Arial" w:eastAsia="Calibri" w:hAnsi="Arial" w:cs="Arial"/>
          <w:sz w:val="24"/>
          <w:szCs w:val="24"/>
          <w:lang w:val="de-AT"/>
        </w:rPr>
      </w:pPr>
    </w:p>
    <w:p w:rsidR="00F96FC0" w:rsidRPr="00777CEA" w:rsidRDefault="00F96FC0" w:rsidP="00DB2163">
      <w:pPr>
        <w:spacing w:after="200" w:line="276" w:lineRule="auto"/>
        <w:rPr>
          <w:rFonts w:ascii="Arial" w:eastAsia="Calibri" w:hAnsi="Arial" w:cs="Arial"/>
          <w:sz w:val="24"/>
          <w:szCs w:val="24"/>
          <w:lang w:val="de-AT"/>
        </w:rPr>
      </w:pPr>
    </w:p>
    <w:p w:rsidR="00F96FC0" w:rsidRPr="00777CEA" w:rsidRDefault="00F96FC0" w:rsidP="00DB2163">
      <w:pPr>
        <w:spacing w:after="200" w:line="276" w:lineRule="auto"/>
        <w:rPr>
          <w:rFonts w:ascii="Arial" w:eastAsia="Calibri" w:hAnsi="Arial" w:cs="Arial"/>
          <w:sz w:val="24"/>
          <w:szCs w:val="24"/>
          <w:lang w:val="de-AT"/>
        </w:rPr>
      </w:pPr>
    </w:p>
    <w:p w:rsidR="00F96FC0" w:rsidRPr="00777CEA" w:rsidRDefault="00F96FC0" w:rsidP="00DB2163">
      <w:pPr>
        <w:spacing w:after="200" w:line="276" w:lineRule="auto"/>
        <w:rPr>
          <w:rFonts w:ascii="Arial" w:eastAsia="Calibri" w:hAnsi="Arial" w:cs="Arial"/>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F96FC0" w:rsidRPr="008D47CC" w:rsidRDefault="00F96FC0" w:rsidP="00F96FC0">
      <w:pPr>
        <w:spacing w:line="253" w:lineRule="atLeast"/>
        <w:rPr>
          <w:rFonts w:ascii="Arial" w:hAnsi="Arial" w:cs="Arial"/>
          <w:color w:val="000000"/>
          <w:sz w:val="24"/>
          <w:szCs w:val="24"/>
          <w:lang w:val="de-AT"/>
        </w:rPr>
      </w:pPr>
    </w:p>
    <w:p w:rsidR="00C02073" w:rsidRPr="008D47CC" w:rsidRDefault="00C02073" w:rsidP="00F96FC0">
      <w:pPr>
        <w:pStyle w:val="ListParagraph"/>
        <w:numPr>
          <w:ilvl w:val="0"/>
          <w:numId w:val="9"/>
        </w:numPr>
        <w:spacing w:line="253" w:lineRule="atLeast"/>
        <w:rPr>
          <w:rFonts w:ascii="Arial" w:hAnsi="Arial" w:cs="Arial"/>
          <w:color w:val="000000"/>
          <w:sz w:val="24"/>
          <w:szCs w:val="24"/>
          <w:lang w:val="de-AT"/>
        </w:rPr>
      </w:pPr>
      <w:r w:rsidRPr="008D47CC">
        <w:rPr>
          <w:rFonts w:ascii="Arial" w:hAnsi="Arial" w:cs="Arial"/>
          <w:color w:val="000000"/>
          <w:sz w:val="24"/>
          <w:szCs w:val="24"/>
          <w:lang w:val="de-AT"/>
        </w:rPr>
        <w:lastRenderedPageBreak/>
        <w:t>Auf der anderen Seite, bevorzugen einige Teile zu sein   verkettet   zusammen mit dem MISO (Ausgang) von einem, der zum MOSI (Eingang) des nächsten geht. In diesem Fall wird eine einzige SS-Leitung an alle Slaves übertragen. Sobald alle Daten gesendet sind, wird die SS-Leitung angehoben, wodurch alle Chips aktiviert werden   </w:t>
      </w:r>
      <w:r w:rsidR="0098559E">
        <w:fldChar w:fldCharType="begin"/>
      </w:r>
      <w:r w:rsidR="0098559E" w:rsidRPr="00777CEA">
        <w:rPr>
          <w:lang w:val="de-AT"/>
        </w:rPr>
        <w:instrText xml:space="preserve"> HYPERLINK "https://translate.google.com/translate?hl=en&amp;prev=_t&amp;sl=en&amp;tl=de&amp;u=https://www.sparkfun.com/products/10444" </w:instrText>
      </w:r>
      <w:r w:rsidR="0098559E">
        <w:fldChar w:fldCharType="separate"/>
      </w:r>
      <w:r w:rsidRPr="008D47CC">
        <w:rPr>
          <w:rFonts w:ascii="Arial" w:hAnsi="Arial" w:cs="Arial"/>
          <w:color w:val="000000"/>
          <w:sz w:val="24"/>
          <w:szCs w:val="24"/>
          <w:lang w:val="de-AT"/>
        </w:rPr>
        <w:t>gleichzeitig.</w:t>
      </w:r>
      <w:r w:rsidR="0098559E">
        <w:rPr>
          <w:rFonts w:ascii="Arial" w:hAnsi="Arial" w:cs="Arial"/>
          <w:color w:val="000000"/>
          <w:sz w:val="24"/>
          <w:szCs w:val="24"/>
          <w:lang w:val="de-AT"/>
        </w:rPr>
        <w:fldChar w:fldCharType="end"/>
      </w:r>
      <w:r w:rsidRPr="008D47CC">
        <w:rPr>
          <w:rFonts w:ascii="Arial" w:hAnsi="Arial" w:cs="Arial"/>
          <w:color w:val="000000"/>
          <w:sz w:val="24"/>
          <w:szCs w:val="24"/>
          <w:lang w:val="de-AT"/>
        </w:rPr>
        <w:t> </w:t>
      </w:r>
      <w:hyperlink r:id="rId14" w:history="1">
        <w:r w:rsidRPr="008D47CC">
          <w:rPr>
            <w:rFonts w:ascii="Arial" w:hAnsi="Arial" w:cs="Arial"/>
            <w:color w:val="000000"/>
            <w:sz w:val="24"/>
            <w:szCs w:val="24"/>
            <w:lang w:val="de-AT"/>
          </w:rPr>
          <w:t>Dies wird oft für verwendet</w:t>
        </w:r>
      </w:hyperlink>
      <w:r w:rsidRPr="008D47CC">
        <w:rPr>
          <w:rFonts w:ascii="Arial" w:hAnsi="Arial" w:cs="Arial"/>
          <w:color w:val="000000"/>
          <w:sz w:val="24"/>
          <w:szCs w:val="24"/>
          <w:lang w:val="de-AT"/>
        </w:rPr>
        <w:t> </w:t>
      </w:r>
      <w:hyperlink r:id="rId15" w:history="1">
        <w:r w:rsidRPr="008D47CC">
          <w:rPr>
            <w:rFonts w:ascii="Arial" w:hAnsi="Arial" w:cs="Arial"/>
            <w:color w:val="000000"/>
            <w:sz w:val="24"/>
            <w:szCs w:val="24"/>
            <w:lang w:val="de-AT"/>
          </w:rPr>
          <w:t> </w:t>
        </w:r>
      </w:hyperlink>
      <w:r w:rsidRPr="008D47CC">
        <w:rPr>
          <w:rFonts w:ascii="Arial" w:hAnsi="Arial" w:cs="Arial"/>
          <w:color w:val="000000"/>
          <w:sz w:val="24"/>
          <w:szCs w:val="24"/>
          <w:lang w:val="de-AT"/>
        </w:rPr>
        <w:t> </w:t>
      </w:r>
      <w:hyperlink r:id="rId16" w:history="1">
        <w:r w:rsidRPr="008D47CC">
          <w:rPr>
            <w:rFonts w:ascii="Arial" w:hAnsi="Arial" w:cs="Arial"/>
            <w:color w:val="000000"/>
            <w:sz w:val="24"/>
            <w:szCs w:val="24"/>
            <w:lang w:val="de-AT"/>
          </w:rPr>
          <w:t>verkettet</w:t>
        </w:r>
      </w:hyperlink>
      <w:r w:rsidRPr="008D47CC">
        <w:rPr>
          <w:rFonts w:ascii="Arial" w:hAnsi="Arial" w:cs="Arial"/>
          <w:color w:val="000000"/>
          <w:sz w:val="24"/>
          <w:szCs w:val="24"/>
          <w:lang w:val="de-AT"/>
        </w:rPr>
        <w:t> </w:t>
      </w:r>
      <w:hyperlink r:id="rId17" w:history="1">
        <w:r w:rsidRPr="008D47CC">
          <w:rPr>
            <w:rFonts w:ascii="Arial" w:hAnsi="Arial" w:cs="Arial"/>
            <w:color w:val="000000"/>
            <w:sz w:val="24"/>
            <w:szCs w:val="24"/>
            <w:lang w:val="de-AT"/>
          </w:rPr>
          <w:t> </w:t>
        </w:r>
      </w:hyperlink>
      <w:r w:rsidRPr="008D47CC">
        <w:rPr>
          <w:rFonts w:ascii="Arial" w:hAnsi="Arial" w:cs="Arial"/>
          <w:color w:val="000000"/>
          <w:sz w:val="24"/>
          <w:szCs w:val="24"/>
          <w:lang w:val="de-AT"/>
        </w:rPr>
        <w:t> </w:t>
      </w:r>
      <w:hyperlink r:id="rId18" w:history="1">
        <w:r w:rsidRPr="008D47CC">
          <w:rPr>
            <w:rFonts w:ascii="Arial" w:hAnsi="Arial" w:cs="Arial"/>
            <w:color w:val="000000"/>
            <w:sz w:val="24"/>
            <w:szCs w:val="24"/>
            <w:lang w:val="de-AT"/>
          </w:rPr>
          <w:t>Schieberegister und</w:t>
        </w:r>
      </w:hyperlink>
      <w:r w:rsidRPr="008D47CC">
        <w:rPr>
          <w:rFonts w:ascii="Arial" w:hAnsi="Arial" w:cs="Arial"/>
          <w:color w:val="000000"/>
          <w:sz w:val="24"/>
          <w:szCs w:val="24"/>
          <w:lang w:val="de-AT"/>
        </w:rPr>
        <w:t> </w:t>
      </w:r>
      <w:hyperlink r:id="rId19" w:history="1">
        <w:r w:rsidRPr="008D47CC">
          <w:rPr>
            <w:rFonts w:ascii="Arial" w:hAnsi="Arial" w:cs="Arial"/>
            <w:color w:val="000000"/>
            <w:sz w:val="24"/>
            <w:szCs w:val="24"/>
            <w:lang w:val="de-AT"/>
          </w:rPr>
          <w:t> </w:t>
        </w:r>
      </w:hyperlink>
      <w:hyperlink r:id="rId20" w:history="1">
        <w:r w:rsidRPr="008D47CC">
          <w:rPr>
            <w:rFonts w:ascii="Arial" w:hAnsi="Arial" w:cs="Arial"/>
            <w:color w:val="000000"/>
            <w:sz w:val="24"/>
            <w:szCs w:val="24"/>
            <w:lang w:val="de-AT"/>
          </w:rPr>
          <w:t>adressierbare LED-Treiber</w:t>
        </w:r>
      </w:hyperlink>
      <w:r w:rsidR="005170A1" w:rsidRPr="008D47CC">
        <w:rPr>
          <w:rFonts w:ascii="Arial" w:hAnsi="Arial" w:cs="Arial"/>
          <w:color w:val="000000"/>
          <w:sz w:val="24"/>
          <w:szCs w:val="24"/>
          <w:lang w:val="de-AT"/>
        </w:rPr>
        <w:t>.</w:t>
      </w:r>
    </w:p>
    <w:p w:rsidR="005170A1" w:rsidRPr="008D47CC" w:rsidRDefault="005170A1" w:rsidP="00F96FC0">
      <w:pPr>
        <w:pStyle w:val="ListParagraph"/>
        <w:spacing w:line="253" w:lineRule="atLeast"/>
        <w:rPr>
          <w:rFonts w:ascii="Arial" w:hAnsi="Arial" w:cs="Arial"/>
          <w:color w:val="000000"/>
          <w:sz w:val="24"/>
          <w:szCs w:val="24"/>
          <w:lang w:val="de-AT"/>
        </w:rPr>
      </w:pPr>
    </w:p>
    <w:p w:rsidR="00C02073" w:rsidRPr="008D47CC" w:rsidRDefault="00C02073" w:rsidP="00F96FC0">
      <w:pPr>
        <w:pStyle w:val="ListParagraph"/>
        <w:spacing w:line="253" w:lineRule="atLeast"/>
        <w:rPr>
          <w:color w:val="000000"/>
          <w:sz w:val="24"/>
          <w:szCs w:val="24"/>
          <w:lang w:val="de-AT"/>
        </w:rPr>
      </w:pPr>
      <w:r w:rsidRPr="008D47CC">
        <w:rPr>
          <w:rFonts w:ascii="Arial" w:hAnsi="Arial" w:cs="Arial"/>
          <w:color w:val="000000"/>
          <w:sz w:val="24"/>
          <w:szCs w:val="24"/>
          <w:lang w:val="de-AT"/>
        </w:rPr>
        <w:t>Bei</w:t>
      </w:r>
      <w:r w:rsidRPr="008D47CC">
        <w:rPr>
          <w:color w:val="000000"/>
          <w:sz w:val="24"/>
          <w:szCs w:val="24"/>
          <w:lang w:val="de-AT"/>
        </w:rPr>
        <w:t> </w:t>
      </w:r>
      <w:r w:rsidRPr="008D47CC">
        <w:rPr>
          <w:rFonts w:ascii="Arial" w:hAnsi="Arial" w:cs="Arial"/>
          <w:color w:val="000000"/>
          <w:sz w:val="24"/>
          <w:szCs w:val="24"/>
          <w:lang w:val="de-AT"/>
        </w:rPr>
        <w:t>diesem Layout laufen Daten von einem Slave zum nächsten über. Um also Daten an jeden Slave zu senden, müssen</w:t>
      </w:r>
      <w:r w:rsidRPr="008D47CC">
        <w:rPr>
          <w:color w:val="000000"/>
          <w:sz w:val="24"/>
          <w:szCs w:val="24"/>
          <w:lang w:val="de-AT"/>
        </w:rPr>
        <w:t> </w:t>
      </w:r>
      <w:r w:rsidRPr="008D47CC">
        <w:rPr>
          <w:rFonts w:ascii="Arial" w:hAnsi="Arial" w:cs="Arial"/>
          <w:color w:val="000000"/>
          <w:sz w:val="24"/>
          <w:szCs w:val="24"/>
          <w:lang w:val="de-AT"/>
        </w:rPr>
        <w:t>wir</w:t>
      </w:r>
      <w:r w:rsidRPr="008D47CC">
        <w:rPr>
          <w:color w:val="000000"/>
          <w:sz w:val="24"/>
          <w:szCs w:val="24"/>
          <w:lang w:val="de-AT"/>
        </w:rPr>
        <w:t> </w:t>
      </w:r>
      <w:r w:rsidRPr="008D47CC">
        <w:rPr>
          <w:rFonts w:ascii="Arial" w:hAnsi="Arial" w:cs="Arial"/>
          <w:color w:val="000000"/>
          <w:sz w:val="24"/>
          <w:szCs w:val="24"/>
          <w:lang w:val="de-AT"/>
        </w:rPr>
        <w:t>genug Daten übertragen, um alle zu erreichen.</w:t>
      </w:r>
      <w:r w:rsidRPr="008D47CC">
        <w:rPr>
          <w:color w:val="000000"/>
          <w:sz w:val="24"/>
          <w:szCs w:val="24"/>
          <w:lang w:val="de-AT"/>
        </w:rPr>
        <w:t> </w:t>
      </w:r>
      <w:r w:rsidRPr="008D47CC">
        <w:rPr>
          <w:rFonts w:ascii="Arial" w:hAnsi="Arial" w:cs="Arial"/>
          <w:color w:val="000000"/>
          <w:sz w:val="24"/>
          <w:szCs w:val="24"/>
          <w:lang w:val="de-AT"/>
        </w:rPr>
        <w:t>D</w:t>
      </w:r>
      <w:r w:rsidRPr="008D47CC">
        <w:rPr>
          <w:color w:val="000000"/>
          <w:sz w:val="24"/>
          <w:szCs w:val="24"/>
          <w:lang w:val="de-AT"/>
        </w:rPr>
        <w:t> </w:t>
      </w:r>
      <w:r w:rsidRPr="008D47CC">
        <w:rPr>
          <w:rFonts w:ascii="Arial" w:hAnsi="Arial" w:cs="Arial"/>
          <w:color w:val="000000"/>
          <w:sz w:val="24"/>
          <w:szCs w:val="24"/>
          <w:lang w:val="de-AT"/>
        </w:rPr>
        <w:t>er</w:t>
      </w:r>
      <w:r w:rsidRPr="008D47CC">
        <w:rPr>
          <w:color w:val="000000"/>
          <w:sz w:val="24"/>
          <w:szCs w:val="24"/>
          <w:lang w:val="de-AT"/>
        </w:rPr>
        <w:t> </w:t>
      </w:r>
      <w:r w:rsidRPr="008D47CC">
        <w:rPr>
          <w:rFonts w:ascii="Arial" w:hAnsi="Arial" w:cs="Arial"/>
          <w:color w:val="000000"/>
          <w:sz w:val="24"/>
          <w:szCs w:val="24"/>
          <w:lang w:val="de-AT"/>
        </w:rPr>
        <w:t>Das erste Stück Daten, das</w:t>
      </w:r>
      <w:r w:rsidRPr="008D47CC">
        <w:rPr>
          <w:color w:val="000000"/>
          <w:sz w:val="24"/>
          <w:szCs w:val="24"/>
          <w:lang w:val="de-AT"/>
        </w:rPr>
        <w:t> </w:t>
      </w:r>
      <w:r w:rsidRPr="008D47CC">
        <w:rPr>
          <w:rFonts w:ascii="Arial" w:hAnsi="Arial" w:cs="Arial"/>
          <w:color w:val="000000"/>
          <w:sz w:val="24"/>
          <w:szCs w:val="24"/>
          <w:lang w:val="de-AT"/>
        </w:rPr>
        <w:t>wirübertragen, endet im letzten Slave.</w:t>
      </w:r>
    </w:p>
    <w:p w:rsidR="00C02073" w:rsidRPr="008D47CC" w:rsidRDefault="00C02073" w:rsidP="00F96FC0">
      <w:pPr>
        <w:pStyle w:val="ListParagraph"/>
        <w:spacing w:after="200" w:line="253" w:lineRule="atLeast"/>
        <w:rPr>
          <w:color w:val="000000"/>
          <w:sz w:val="24"/>
          <w:szCs w:val="24"/>
          <w:lang w:val="de-AT"/>
        </w:rPr>
      </w:pPr>
      <w:r w:rsidRPr="008D47CC">
        <w:rPr>
          <w:rFonts w:ascii="Arial" w:hAnsi="Arial" w:cs="Arial"/>
          <w:color w:val="000000"/>
          <w:sz w:val="24"/>
          <w:szCs w:val="24"/>
          <w:lang w:val="de-AT"/>
        </w:rPr>
        <w:t>Diese Art von Layout wird normalerweise in verwendet</w:t>
      </w:r>
      <w:r w:rsidRPr="008D47CC">
        <w:rPr>
          <w:color w:val="000000"/>
          <w:sz w:val="24"/>
          <w:szCs w:val="24"/>
          <w:lang w:val="de-AT"/>
        </w:rPr>
        <w:t> </w:t>
      </w:r>
      <w:r w:rsidRPr="008D47CC">
        <w:rPr>
          <w:rFonts w:ascii="Arial" w:hAnsi="Arial" w:cs="Arial"/>
          <w:color w:val="000000"/>
          <w:sz w:val="24"/>
          <w:szCs w:val="24"/>
          <w:lang w:val="de-AT"/>
        </w:rPr>
        <w:t> </w:t>
      </w:r>
      <w:r w:rsidRPr="008D47CC">
        <w:rPr>
          <w:color w:val="000000"/>
          <w:sz w:val="24"/>
          <w:szCs w:val="24"/>
          <w:lang w:val="de-AT"/>
        </w:rPr>
        <w:t> </w:t>
      </w:r>
      <w:r w:rsidRPr="008D47CC">
        <w:rPr>
          <w:rFonts w:ascii="Arial" w:hAnsi="Arial" w:cs="Arial"/>
          <w:color w:val="000000"/>
          <w:sz w:val="24"/>
          <w:szCs w:val="24"/>
          <w:lang w:val="de-AT"/>
        </w:rPr>
        <w:t>Nur Ausgabe</w:t>
      </w:r>
      <w:r w:rsidRPr="008D47CC">
        <w:rPr>
          <w:color w:val="000000"/>
          <w:sz w:val="24"/>
          <w:szCs w:val="24"/>
          <w:lang w:val="de-AT"/>
        </w:rPr>
        <w:t> </w:t>
      </w:r>
      <w:r w:rsidRPr="008D47CC">
        <w:rPr>
          <w:rFonts w:ascii="Arial" w:hAnsi="Arial" w:cs="Arial"/>
          <w:color w:val="000000"/>
          <w:sz w:val="24"/>
          <w:szCs w:val="24"/>
          <w:lang w:val="de-AT"/>
        </w:rPr>
        <w:t> </w:t>
      </w:r>
      <w:r w:rsidRPr="008D47CC">
        <w:rPr>
          <w:color w:val="000000"/>
          <w:sz w:val="24"/>
          <w:szCs w:val="24"/>
          <w:lang w:val="de-AT"/>
        </w:rPr>
        <w:t> </w:t>
      </w:r>
      <w:r w:rsidRPr="008D47CC">
        <w:rPr>
          <w:rFonts w:ascii="Arial" w:hAnsi="Arial" w:cs="Arial"/>
          <w:color w:val="000000"/>
          <w:sz w:val="24"/>
          <w:szCs w:val="24"/>
          <w:lang w:val="de-AT"/>
        </w:rPr>
        <w:t>Situationen, wie das Ansteuern von LEDs, wo</w:t>
      </w:r>
      <w:r w:rsidRPr="008D47CC">
        <w:rPr>
          <w:color w:val="000000"/>
          <w:sz w:val="24"/>
          <w:szCs w:val="24"/>
          <w:lang w:val="de-AT"/>
        </w:rPr>
        <w:t> </w:t>
      </w:r>
      <w:r w:rsidRPr="008D47CC">
        <w:rPr>
          <w:rFonts w:ascii="Arial" w:hAnsi="Arial" w:cs="Arial"/>
          <w:color w:val="000000"/>
          <w:sz w:val="24"/>
          <w:szCs w:val="24"/>
          <w:lang w:val="de-AT"/>
        </w:rPr>
        <w:t>wir</w:t>
      </w:r>
      <w:r w:rsidRPr="008D47CC">
        <w:rPr>
          <w:color w:val="000000"/>
          <w:sz w:val="24"/>
          <w:szCs w:val="24"/>
          <w:lang w:val="de-AT"/>
        </w:rPr>
        <w:t> </w:t>
      </w:r>
      <w:r w:rsidRPr="008D47CC">
        <w:rPr>
          <w:rFonts w:ascii="Arial" w:hAnsi="Arial" w:cs="Arial"/>
          <w:color w:val="000000"/>
          <w:sz w:val="24"/>
          <w:szCs w:val="24"/>
          <w:lang w:val="de-AT"/>
        </w:rPr>
        <w:t>keine Daten zurück erhalten müssen.</w:t>
      </w:r>
      <w:r w:rsidRPr="008D47CC">
        <w:rPr>
          <w:color w:val="000000"/>
          <w:sz w:val="24"/>
          <w:szCs w:val="24"/>
          <w:lang w:val="de-AT"/>
        </w:rPr>
        <w:t> </w:t>
      </w:r>
      <w:r w:rsidRPr="008D47CC">
        <w:rPr>
          <w:rFonts w:ascii="Arial" w:hAnsi="Arial" w:cs="Arial"/>
          <w:color w:val="000000"/>
          <w:sz w:val="24"/>
          <w:szCs w:val="24"/>
          <w:lang w:val="de-AT"/>
        </w:rPr>
        <w:t>In diesen Fällen können wir die MISO-Leitung des Masters getrennt lassen. Wenn jedoch Daten an den Master zurückgeschickt werden muss, können wir dies tun , indem das Schließen</w:t>
      </w:r>
      <w:r w:rsidRPr="008D47CC">
        <w:rPr>
          <w:color w:val="000000"/>
          <w:sz w:val="24"/>
          <w:szCs w:val="24"/>
          <w:lang w:val="de-AT"/>
        </w:rPr>
        <w:t> </w:t>
      </w:r>
      <w:r w:rsidRPr="008D47CC">
        <w:rPr>
          <w:rFonts w:ascii="Arial" w:hAnsi="Arial" w:cs="Arial"/>
          <w:color w:val="000000"/>
          <w:sz w:val="24"/>
          <w:szCs w:val="24"/>
          <w:lang w:val="de-AT"/>
        </w:rPr>
        <w:t> </w:t>
      </w:r>
      <w:r w:rsidRPr="008D47CC">
        <w:rPr>
          <w:color w:val="000000"/>
          <w:sz w:val="24"/>
          <w:szCs w:val="24"/>
          <w:lang w:val="de-AT"/>
        </w:rPr>
        <w:t> </w:t>
      </w:r>
      <w:r w:rsidRPr="008D47CC">
        <w:rPr>
          <w:rFonts w:ascii="Arial" w:hAnsi="Arial" w:cs="Arial"/>
          <w:color w:val="000000"/>
          <w:sz w:val="24"/>
          <w:szCs w:val="24"/>
          <w:lang w:val="de-AT"/>
        </w:rPr>
        <w:t>Daisy-</w:t>
      </w:r>
      <w:r w:rsidRPr="008D47CC">
        <w:rPr>
          <w:color w:val="000000"/>
          <w:sz w:val="24"/>
          <w:szCs w:val="24"/>
          <w:lang w:val="de-AT"/>
        </w:rPr>
        <w:t> </w:t>
      </w:r>
      <w:r w:rsidRPr="008D47CC">
        <w:rPr>
          <w:rFonts w:ascii="Arial" w:hAnsi="Arial" w:cs="Arial"/>
          <w:color w:val="000000"/>
          <w:sz w:val="24"/>
          <w:szCs w:val="24"/>
          <w:lang w:val="de-AT"/>
        </w:rPr>
        <w:t>Chainloop</w:t>
      </w:r>
      <w:r w:rsidRPr="008D47CC">
        <w:rPr>
          <w:color w:val="000000"/>
          <w:sz w:val="24"/>
          <w:szCs w:val="24"/>
          <w:lang w:val="de-AT"/>
        </w:rPr>
        <w:t> </w:t>
      </w:r>
      <w:r w:rsidRPr="008D47CC">
        <w:rPr>
          <w:rFonts w:ascii="Arial" w:hAnsi="Arial" w:cs="Arial"/>
          <w:color w:val="000000"/>
          <w:sz w:val="24"/>
          <w:szCs w:val="24"/>
          <w:lang w:val="de-AT"/>
        </w:rPr>
        <w:t>(blauer Draht im obigen Diagramm).</w:t>
      </w:r>
      <w:r w:rsidRPr="008D47CC">
        <w:rPr>
          <w:color w:val="000000"/>
          <w:sz w:val="24"/>
          <w:szCs w:val="24"/>
          <w:lang w:val="de-AT"/>
        </w:rPr>
        <w:t> </w:t>
      </w:r>
      <w:r w:rsidRPr="008D47CC">
        <w:rPr>
          <w:rFonts w:ascii="Arial" w:hAnsi="Arial" w:cs="Arial"/>
          <w:color w:val="000000"/>
          <w:sz w:val="24"/>
          <w:szCs w:val="24"/>
          <w:lang w:val="de-AT"/>
        </w:rPr>
        <w:t>Ich</w:t>
      </w:r>
      <w:r w:rsidRPr="008D47CC">
        <w:rPr>
          <w:color w:val="000000"/>
          <w:sz w:val="24"/>
          <w:szCs w:val="24"/>
          <w:lang w:val="de-AT"/>
        </w:rPr>
        <w:t> </w:t>
      </w:r>
      <w:r w:rsidRPr="008D47CC">
        <w:rPr>
          <w:rFonts w:ascii="Arial" w:hAnsi="Arial" w:cs="Arial"/>
          <w:color w:val="000000"/>
          <w:sz w:val="24"/>
          <w:szCs w:val="24"/>
          <w:lang w:val="de-AT"/>
        </w:rPr>
        <w:t>f</w:t>
      </w:r>
      <w:r w:rsidRPr="008D47CC">
        <w:rPr>
          <w:color w:val="000000"/>
          <w:sz w:val="24"/>
          <w:szCs w:val="24"/>
          <w:lang w:val="de-AT"/>
        </w:rPr>
        <w:t> </w:t>
      </w:r>
      <w:r w:rsidRPr="008D47CC">
        <w:rPr>
          <w:rFonts w:ascii="Arial" w:hAnsi="Arial" w:cs="Arial"/>
          <w:color w:val="000000"/>
          <w:sz w:val="24"/>
          <w:szCs w:val="24"/>
          <w:lang w:val="de-AT"/>
        </w:rPr>
        <w:t>wir</w:t>
      </w:r>
      <w:r w:rsidRPr="008D47CC">
        <w:rPr>
          <w:color w:val="000000"/>
          <w:sz w:val="24"/>
          <w:szCs w:val="24"/>
          <w:lang w:val="de-AT"/>
        </w:rPr>
        <w:t> </w:t>
      </w:r>
      <w:r w:rsidRPr="008D47CC">
        <w:rPr>
          <w:rFonts w:ascii="Arial" w:hAnsi="Arial" w:cs="Arial"/>
          <w:color w:val="000000"/>
          <w:sz w:val="24"/>
          <w:szCs w:val="24"/>
          <w:lang w:val="de-AT"/>
        </w:rPr>
        <w:t>dies tun, 1 die Rückkehrdaten vom Slave müssen durch alle Sklaven vergehen</w:t>
      </w:r>
      <w:r w:rsidRPr="008D47CC">
        <w:rPr>
          <w:color w:val="000000"/>
          <w:sz w:val="24"/>
          <w:szCs w:val="24"/>
          <w:lang w:val="de-AT"/>
        </w:rPr>
        <w:t> , </w:t>
      </w:r>
      <w:r w:rsidRPr="008D47CC">
        <w:rPr>
          <w:rFonts w:ascii="Arial" w:hAnsi="Arial" w:cs="Arial"/>
          <w:color w:val="000000"/>
          <w:sz w:val="24"/>
          <w:szCs w:val="24"/>
          <w:lang w:val="de-AT"/>
        </w:rPr>
        <w:t>bis an den Master immer wieder.</w:t>
      </w:r>
    </w:p>
    <w:p w:rsidR="00DB2163" w:rsidRPr="00DB2163" w:rsidRDefault="00DB2163" w:rsidP="00DB2163">
      <w:pPr>
        <w:spacing w:after="200" w:line="276" w:lineRule="auto"/>
        <w:rPr>
          <w:rFonts w:ascii="Arial" w:eastAsia="Calibri" w:hAnsi="Arial" w:cs="Arial"/>
          <w:sz w:val="24"/>
          <w:szCs w:val="24"/>
          <w:lang w:val="de-AT"/>
        </w:rPr>
      </w:pPr>
    </w:p>
    <w:p w:rsidR="005170A1" w:rsidRPr="008D47CC" w:rsidRDefault="005170A1" w:rsidP="005170A1">
      <w:pPr>
        <w:rPr>
          <w:rFonts w:ascii="Arial" w:hAnsi="Arial" w:cs="Arial"/>
          <w:b/>
          <w:sz w:val="24"/>
          <w:szCs w:val="24"/>
        </w:rPr>
      </w:pPr>
      <w:proofErr w:type="spellStart"/>
      <w:r w:rsidRPr="008D47CC">
        <w:rPr>
          <w:rFonts w:ascii="Arial" w:hAnsi="Arial" w:cs="Arial"/>
          <w:b/>
          <w:sz w:val="24"/>
          <w:szCs w:val="24"/>
        </w:rPr>
        <w:t>Vorteile</w:t>
      </w:r>
      <w:proofErr w:type="spellEnd"/>
      <w:r w:rsidRPr="008D47CC">
        <w:rPr>
          <w:rFonts w:ascii="Arial" w:hAnsi="Arial" w:cs="Arial"/>
          <w:b/>
          <w:sz w:val="24"/>
          <w:szCs w:val="24"/>
        </w:rPr>
        <w:t xml:space="preserve"> von SPI:</w:t>
      </w:r>
    </w:p>
    <w:p w:rsidR="005170A1" w:rsidRPr="008D47CC" w:rsidRDefault="005170A1" w:rsidP="005170A1">
      <w:pPr>
        <w:rPr>
          <w:rFonts w:ascii="Arial" w:hAnsi="Arial" w:cs="Arial"/>
          <w:sz w:val="24"/>
          <w:szCs w:val="24"/>
        </w:rPr>
      </w:pPr>
    </w:p>
    <w:p w:rsidR="005170A1" w:rsidRPr="008D47CC" w:rsidRDefault="005170A1" w:rsidP="005170A1">
      <w:pPr>
        <w:numPr>
          <w:ilvl w:val="0"/>
          <w:numId w:val="10"/>
        </w:numPr>
        <w:spacing w:before="40"/>
        <w:rPr>
          <w:rFonts w:ascii="Arial" w:hAnsi="Arial" w:cs="Arial"/>
          <w:sz w:val="24"/>
          <w:szCs w:val="24"/>
          <w:lang w:val="de-AT"/>
        </w:rPr>
      </w:pPr>
      <w:r w:rsidRPr="008D47CC">
        <w:rPr>
          <w:rFonts w:ascii="Arial" w:hAnsi="Arial" w:cs="Arial"/>
          <w:sz w:val="24"/>
          <w:szCs w:val="24"/>
          <w:lang w:val="de-AT"/>
        </w:rPr>
        <w:t>Es ist schneller als asynchrone serielle</w:t>
      </w:r>
    </w:p>
    <w:p w:rsidR="005170A1" w:rsidRPr="008D47CC" w:rsidRDefault="005170A1" w:rsidP="005170A1">
      <w:pPr>
        <w:numPr>
          <w:ilvl w:val="0"/>
          <w:numId w:val="10"/>
        </w:numPr>
        <w:spacing w:before="40"/>
        <w:rPr>
          <w:rFonts w:ascii="Arial" w:hAnsi="Arial" w:cs="Arial"/>
          <w:sz w:val="24"/>
          <w:szCs w:val="24"/>
          <w:lang w:val="de-AT"/>
        </w:rPr>
      </w:pPr>
      <w:r w:rsidRPr="008D47CC">
        <w:rPr>
          <w:rFonts w:ascii="Arial" w:hAnsi="Arial" w:cs="Arial"/>
          <w:sz w:val="24"/>
          <w:szCs w:val="24"/>
          <w:lang w:val="de-AT"/>
        </w:rPr>
        <w:t>Die Empfangshardware kann ein einfaches Schieberegister sein</w:t>
      </w:r>
    </w:p>
    <w:p w:rsidR="005170A1" w:rsidRPr="008D47CC" w:rsidRDefault="005170A1" w:rsidP="005170A1">
      <w:pPr>
        <w:numPr>
          <w:ilvl w:val="0"/>
          <w:numId w:val="10"/>
        </w:numPr>
        <w:spacing w:before="40"/>
        <w:rPr>
          <w:rFonts w:ascii="Arial" w:hAnsi="Arial" w:cs="Arial"/>
          <w:sz w:val="24"/>
          <w:szCs w:val="24"/>
        </w:rPr>
      </w:pPr>
      <w:proofErr w:type="spellStart"/>
      <w:r w:rsidRPr="008D47CC">
        <w:rPr>
          <w:rFonts w:ascii="Arial" w:hAnsi="Arial" w:cs="Arial"/>
          <w:sz w:val="24"/>
          <w:szCs w:val="24"/>
        </w:rPr>
        <w:t>Es</w:t>
      </w:r>
      <w:proofErr w:type="spellEnd"/>
      <w:r w:rsidRPr="008D47CC">
        <w:rPr>
          <w:rFonts w:ascii="Arial" w:hAnsi="Arial" w:cs="Arial"/>
          <w:sz w:val="24"/>
          <w:szCs w:val="24"/>
        </w:rPr>
        <w:t xml:space="preserve"> </w:t>
      </w:r>
      <w:proofErr w:type="spellStart"/>
      <w:r w:rsidRPr="008D47CC">
        <w:rPr>
          <w:rFonts w:ascii="Arial" w:hAnsi="Arial" w:cs="Arial"/>
          <w:sz w:val="24"/>
          <w:szCs w:val="24"/>
        </w:rPr>
        <w:t>unterstützt</w:t>
      </w:r>
      <w:proofErr w:type="spellEnd"/>
      <w:r w:rsidRPr="008D47CC">
        <w:rPr>
          <w:rFonts w:ascii="Arial" w:hAnsi="Arial" w:cs="Arial"/>
          <w:sz w:val="24"/>
          <w:szCs w:val="24"/>
        </w:rPr>
        <w:t xml:space="preserve"> </w:t>
      </w:r>
      <w:proofErr w:type="spellStart"/>
      <w:r w:rsidRPr="008D47CC">
        <w:rPr>
          <w:rFonts w:ascii="Arial" w:hAnsi="Arial" w:cs="Arial"/>
          <w:sz w:val="24"/>
          <w:szCs w:val="24"/>
        </w:rPr>
        <w:t>mehrere</w:t>
      </w:r>
      <w:proofErr w:type="spellEnd"/>
      <w:r w:rsidRPr="008D47CC">
        <w:rPr>
          <w:rFonts w:ascii="Arial" w:hAnsi="Arial" w:cs="Arial"/>
          <w:sz w:val="24"/>
          <w:szCs w:val="24"/>
        </w:rPr>
        <w:t xml:space="preserve"> Slaves</w:t>
      </w:r>
    </w:p>
    <w:p w:rsidR="005170A1" w:rsidRDefault="005170A1" w:rsidP="005170A1">
      <w:pPr>
        <w:ind w:left="720"/>
        <w:rPr>
          <w:rFonts w:ascii="Arial" w:hAnsi="Arial" w:cs="Arial"/>
          <w:sz w:val="24"/>
          <w:szCs w:val="24"/>
        </w:rPr>
      </w:pPr>
    </w:p>
    <w:p w:rsidR="008D47CC" w:rsidRPr="008D47CC" w:rsidRDefault="008D47CC" w:rsidP="005170A1">
      <w:pPr>
        <w:ind w:left="720"/>
        <w:rPr>
          <w:rFonts w:ascii="Arial" w:hAnsi="Arial" w:cs="Arial"/>
          <w:sz w:val="24"/>
          <w:szCs w:val="24"/>
        </w:rPr>
      </w:pPr>
    </w:p>
    <w:p w:rsidR="005170A1" w:rsidRPr="008D47CC" w:rsidRDefault="005170A1" w:rsidP="005170A1">
      <w:pPr>
        <w:rPr>
          <w:rFonts w:ascii="Arial" w:hAnsi="Arial" w:cs="Arial"/>
          <w:b/>
          <w:sz w:val="24"/>
          <w:szCs w:val="24"/>
        </w:rPr>
      </w:pPr>
      <w:proofErr w:type="spellStart"/>
      <w:r w:rsidRPr="008D47CC">
        <w:rPr>
          <w:rFonts w:ascii="Arial" w:hAnsi="Arial" w:cs="Arial"/>
          <w:b/>
          <w:sz w:val="24"/>
          <w:szCs w:val="24"/>
        </w:rPr>
        <w:t>Nachteile</w:t>
      </w:r>
      <w:proofErr w:type="spellEnd"/>
      <w:r w:rsidRPr="008D47CC">
        <w:rPr>
          <w:rFonts w:ascii="Arial" w:hAnsi="Arial" w:cs="Arial"/>
          <w:b/>
          <w:sz w:val="24"/>
          <w:szCs w:val="24"/>
        </w:rPr>
        <w:t xml:space="preserve"> von SPI:</w:t>
      </w:r>
    </w:p>
    <w:p w:rsidR="005170A1" w:rsidRPr="008D47CC" w:rsidRDefault="005170A1" w:rsidP="005170A1">
      <w:pPr>
        <w:rPr>
          <w:rFonts w:ascii="Arial" w:hAnsi="Arial" w:cs="Arial"/>
          <w:sz w:val="24"/>
          <w:szCs w:val="24"/>
        </w:rPr>
      </w:pPr>
    </w:p>
    <w:p w:rsidR="005170A1" w:rsidRPr="008D47CC" w:rsidRDefault="005170A1" w:rsidP="005170A1">
      <w:pPr>
        <w:numPr>
          <w:ilvl w:val="0"/>
          <w:numId w:val="11"/>
        </w:numPr>
        <w:spacing w:before="40"/>
        <w:rPr>
          <w:rFonts w:ascii="Arial" w:hAnsi="Arial" w:cs="Arial"/>
          <w:sz w:val="24"/>
          <w:szCs w:val="24"/>
          <w:lang w:val="de-AT"/>
        </w:rPr>
      </w:pPr>
      <w:r w:rsidRPr="008D47CC">
        <w:rPr>
          <w:rFonts w:ascii="Arial" w:hAnsi="Arial" w:cs="Arial"/>
          <w:sz w:val="24"/>
          <w:szCs w:val="24"/>
          <w:lang w:val="de-AT"/>
        </w:rPr>
        <w:t>Es erfordert mehr Signalleitungen (Drähte) als andere Kommunikationsmethoden</w:t>
      </w:r>
    </w:p>
    <w:p w:rsidR="005170A1" w:rsidRPr="008D47CC" w:rsidRDefault="005170A1" w:rsidP="005170A1">
      <w:pPr>
        <w:numPr>
          <w:ilvl w:val="0"/>
          <w:numId w:val="11"/>
        </w:numPr>
        <w:spacing w:before="40"/>
        <w:rPr>
          <w:rFonts w:ascii="Arial" w:hAnsi="Arial" w:cs="Arial"/>
          <w:sz w:val="24"/>
          <w:szCs w:val="24"/>
          <w:lang w:val="de-AT"/>
        </w:rPr>
      </w:pPr>
      <w:r w:rsidRPr="008D47CC">
        <w:rPr>
          <w:rFonts w:ascii="Arial" w:hAnsi="Arial" w:cs="Arial"/>
          <w:sz w:val="24"/>
          <w:szCs w:val="24"/>
          <w:lang w:val="de-AT"/>
        </w:rPr>
        <w:t>Die Kommunikation muss im Voraus gut definiert sein (Sie können keine zufälligen Beträge von senden Datum wann immer du willst)</w:t>
      </w:r>
    </w:p>
    <w:p w:rsidR="005170A1" w:rsidRPr="008D47CC" w:rsidRDefault="005170A1" w:rsidP="005170A1">
      <w:pPr>
        <w:numPr>
          <w:ilvl w:val="0"/>
          <w:numId w:val="12"/>
        </w:numPr>
        <w:spacing w:before="40"/>
        <w:rPr>
          <w:rFonts w:ascii="Arial" w:hAnsi="Arial" w:cs="Arial"/>
          <w:sz w:val="24"/>
          <w:szCs w:val="24"/>
          <w:lang w:val="de-AT"/>
        </w:rPr>
      </w:pPr>
      <w:r w:rsidRPr="008D47CC">
        <w:rPr>
          <w:rFonts w:ascii="Arial" w:hAnsi="Arial" w:cs="Arial"/>
          <w:sz w:val="24"/>
          <w:szCs w:val="24"/>
          <w:lang w:val="de-AT"/>
        </w:rPr>
        <w:t>Der Master muss die gesamte Kommunikation steuern (Slaves können nicht direkt miteinander kommunizieren)</w:t>
      </w:r>
    </w:p>
    <w:p w:rsidR="005170A1" w:rsidRPr="008D47CC" w:rsidRDefault="005170A1" w:rsidP="005170A1">
      <w:pPr>
        <w:numPr>
          <w:ilvl w:val="0"/>
          <w:numId w:val="12"/>
        </w:numPr>
        <w:spacing w:before="40"/>
        <w:rPr>
          <w:rFonts w:ascii="Arial" w:hAnsi="Arial" w:cs="Arial"/>
          <w:sz w:val="24"/>
          <w:szCs w:val="24"/>
          <w:lang w:val="de-AT"/>
        </w:rPr>
      </w:pPr>
      <w:r w:rsidRPr="008D47CC">
        <w:rPr>
          <w:rFonts w:ascii="Arial" w:hAnsi="Arial" w:cs="Arial"/>
          <w:sz w:val="24"/>
          <w:szCs w:val="24"/>
          <w:lang w:val="de-AT"/>
        </w:rPr>
        <w:t>Es erfordert normalerweise separate SS-Leitungen zu jedem Slave, was bei zahlreichen Problemen problematisch sein kann</w:t>
      </w:r>
    </w:p>
    <w:p w:rsidR="005170A1" w:rsidRPr="008D47CC" w:rsidRDefault="005170A1" w:rsidP="005170A1">
      <w:pPr>
        <w:spacing w:before="40"/>
        <w:ind w:firstLine="720"/>
        <w:rPr>
          <w:rFonts w:ascii="Arial" w:hAnsi="Arial" w:cs="Arial"/>
          <w:sz w:val="24"/>
          <w:szCs w:val="24"/>
        </w:rPr>
      </w:pPr>
      <w:proofErr w:type="spellStart"/>
      <w:proofErr w:type="gramStart"/>
      <w:r w:rsidRPr="008D47CC">
        <w:rPr>
          <w:rFonts w:ascii="Arial" w:hAnsi="Arial" w:cs="Arial"/>
          <w:sz w:val="24"/>
          <w:szCs w:val="24"/>
        </w:rPr>
        <w:t>Sklaven</w:t>
      </w:r>
      <w:proofErr w:type="spellEnd"/>
      <w:r w:rsidRPr="008D47CC">
        <w:rPr>
          <w:rFonts w:ascii="Arial" w:hAnsi="Arial" w:cs="Arial"/>
          <w:sz w:val="24"/>
          <w:szCs w:val="24"/>
        </w:rPr>
        <w:t> </w:t>
      </w:r>
      <w:proofErr w:type="spellStart"/>
      <w:r w:rsidRPr="008D47CC">
        <w:rPr>
          <w:rFonts w:ascii="Arial" w:hAnsi="Arial" w:cs="Arial"/>
          <w:sz w:val="24"/>
          <w:szCs w:val="24"/>
        </w:rPr>
        <w:t>werden</w:t>
      </w:r>
      <w:proofErr w:type="spellEnd"/>
      <w:r w:rsidRPr="008D47CC">
        <w:rPr>
          <w:rFonts w:ascii="Arial" w:hAnsi="Arial" w:cs="Arial"/>
          <w:sz w:val="24"/>
          <w:szCs w:val="24"/>
        </w:rPr>
        <w:t xml:space="preserve"> </w:t>
      </w:r>
      <w:proofErr w:type="spellStart"/>
      <w:r w:rsidRPr="008D47CC">
        <w:rPr>
          <w:rFonts w:ascii="Arial" w:hAnsi="Arial" w:cs="Arial"/>
          <w:sz w:val="24"/>
          <w:szCs w:val="24"/>
        </w:rPr>
        <w:t>benötigt</w:t>
      </w:r>
      <w:proofErr w:type="spellEnd"/>
      <w:r w:rsidRPr="008D47CC">
        <w:rPr>
          <w:rFonts w:ascii="Arial" w:hAnsi="Arial" w:cs="Arial"/>
          <w:sz w:val="24"/>
          <w:szCs w:val="24"/>
        </w:rPr>
        <w:t>.</w:t>
      </w:r>
      <w:proofErr w:type="gramEnd"/>
      <w:r w:rsidRPr="008D47CC">
        <w:rPr>
          <w:rFonts w:ascii="Arial" w:hAnsi="Arial" w:cs="Arial"/>
          <w:sz w:val="24"/>
          <w:szCs w:val="24"/>
        </w:rPr>
        <w:t> </w:t>
      </w:r>
    </w:p>
    <w:p w:rsidR="005170A1" w:rsidRPr="00777CEA" w:rsidRDefault="005170A1" w:rsidP="0096330D">
      <w:pPr>
        <w:rPr>
          <w:rFonts w:ascii="Arial" w:hAnsi="Arial" w:cs="Arial"/>
          <w:sz w:val="24"/>
          <w:szCs w:val="24"/>
        </w:rPr>
      </w:pPr>
    </w:p>
    <w:p w:rsidR="00030AAD" w:rsidRPr="00777CEA" w:rsidRDefault="00030AAD" w:rsidP="0096330D">
      <w:pPr>
        <w:rPr>
          <w:rFonts w:ascii="Arial" w:hAnsi="Arial" w:cs="Arial"/>
          <w:sz w:val="24"/>
          <w:szCs w:val="24"/>
        </w:rPr>
      </w:pPr>
    </w:p>
    <w:p w:rsidR="005170A1" w:rsidRPr="00777CEA" w:rsidRDefault="005170A1" w:rsidP="0096330D">
      <w:pPr>
        <w:rPr>
          <w:rFonts w:ascii="Arial" w:hAnsi="Arial" w:cs="Arial"/>
          <w:sz w:val="24"/>
          <w:szCs w:val="24"/>
        </w:rPr>
      </w:pPr>
    </w:p>
    <w:p w:rsidR="008D47CC" w:rsidRDefault="008D47CC" w:rsidP="00C24503">
      <w:pPr>
        <w:spacing w:before="74"/>
        <w:rPr>
          <w:rFonts w:ascii="Arial Black" w:eastAsia="Arial Black" w:hAnsi="Arial Black" w:cs="Arial Black"/>
          <w:w w:val="101"/>
          <w:sz w:val="24"/>
          <w:szCs w:val="24"/>
        </w:rPr>
      </w:pPr>
    </w:p>
    <w:p w:rsidR="008D47CC" w:rsidRDefault="008D47CC" w:rsidP="00C24503">
      <w:pPr>
        <w:spacing w:before="74"/>
        <w:rPr>
          <w:rFonts w:ascii="Arial Black" w:eastAsia="Arial Black" w:hAnsi="Arial Black" w:cs="Arial Black"/>
          <w:w w:val="101"/>
          <w:sz w:val="24"/>
          <w:szCs w:val="24"/>
        </w:rPr>
      </w:pPr>
    </w:p>
    <w:p w:rsidR="005170A1" w:rsidRPr="008D47CC" w:rsidRDefault="0098559E" w:rsidP="00C24503">
      <w:pPr>
        <w:spacing w:before="74"/>
        <w:rPr>
          <w:rFonts w:ascii="Arial Black" w:eastAsia="Arial Black" w:hAnsi="Arial Black" w:cs="Arial Black"/>
          <w:w w:val="101"/>
          <w:sz w:val="24"/>
          <w:szCs w:val="24"/>
        </w:rPr>
      </w:pPr>
      <w:r>
        <w:rPr>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pt;margin-top:43.15pt;width:261.75pt;height:261.75pt;z-index:-251657216;mso-position-horizontal-relative:text;mso-position-vertical-relative:text;mso-width-relative:page;mso-height-relative:page" wrapcoords="-56 0 -56 21544 21600 21544 21600 0 -56 0">
            <v:imagedata r:id="rId21" o:title="51aquUL42YL"/>
            <w10:wrap type="through"/>
          </v:shape>
        </w:pict>
      </w:r>
      <w:r w:rsidR="005170A1" w:rsidRPr="008D47CC">
        <w:rPr>
          <w:rFonts w:ascii="Arial Black" w:eastAsia="Arial Black" w:hAnsi="Arial Black" w:cs="Arial Black"/>
          <w:w w:val="101"/>
          <w:sz w:val="24"/>
          <w:szCs w:val="24"/>
        </w:rPr>
        <w:t>3.3.6</w:t>
      </w:r>
      <w:r w:rsidR="005170A1" w:rsidRPr="008D47CC">
        <w:rPr>
          <w:rFonts w:ascii="Arial Black" w:eastAsia="Arial Black" w:hAnsi="Arial Black" w:cs="Arial Black"/>
          <w:sz w:val="24"/>
          <w:szCs w:val="24"/>
        </w:rPr>
        <w:t xml:space="preserve"> </w:t>
      </w:r>
      <w:r w:rsidR="005170A1" w:rsidRPr="008D47CC">
        <w:rPr>
          <w:rFonts w:ascii="Arial Black" w:eastAsia="Arial Black" w:hAnsi="Arial Black" w:cs="Arial Black"/>
          <w:w w:val="101"/>
          <w:sz w:val="24"/>
          <w:szCs w:val="24"/>
        </w:rPr>
        <w:t>Real-Time Clock</w:t>
      </w:r>
      <w:r w:rsidR="00C24503" w:rsidRPr="008D47CC">
        <w:rPr>
          <w:rFonts w:ascii="Arial Black" w:eastAsia="Arial Black" w:hAnsi="Arial Black" w:cs="Arial Black"/>
          <w:w w:val="101"/>
          <w:sz w:val="24"/>
          <w:szCs w:val="24"/>
        </w:rPr>
        <w:t xml:space="preserve"> &amp; LCD-Display</w:t>
      </w:r>
    </w:p>
    <w:p w:rsidR="00C24503" w:rsidRPr="008D47CC" w:rsidRDefault="00C24503" w:rsidP="00C24503">
      <w:pPr>
        <w:spacing w:before="74"/>
        <w:rPr>
          <w:rFonts w:ascii="Arial Black" w:eastAsia="Arial Black" w:hAnsi="Arial Black" w:cs="Arial Black"/>
          <w:w w:val="101"/>
          <w:sz w:val="24"/>
          <w:szCs w:val="24"/>
        </w:rPr>
      </w:pPr>
    </w:p>
    <w:p w:rsidR="00C24503" w:rsidRPr="008D47CC" w:rsidRDefault="00C24503" w:rsidP="00C24503">
      <w:pPr>
        <w:spacing w:before="74"/>
        <w:rPr>
          <w:rFonts w:ascii="Arial Black" w:eastAsia="Arial Black" w:hAnsi="Arial Black" w:cs="Arial Black"/>
          <w:w w:val="101"/>
          <w:sz w:val="24"/>
          <w:szCs w:val="24"/>
        </w:rPr>
      </w:pPr>
    </w:p>
    <w:p w:rsidR="00C24503" w:rsidRPr="008D47CC" w:rsidRDefault="00C24503" w:rsidP="00C24503">
      <w:pPr>
        <w:spacing w:before="74"/>
        <w:rPr>
          <w:rFonts w:ascii="Arial Black" w:eastAsia="Arial Black" w:hAnsi="Arial Black" w:cs="Arial Black"/>
          <w:w w:val="101"/>
          <w:sz w:val="24"/>
          <w:szCs w:val="24"/>
        </w:rPr>
      </w:pPr>
    </w:p>
    <w:p w:rsidR="00C24503" w:rsidRPr="008D47CC" w:rsidRDefault="00C24503" w:rsidP="00C24503">
      <w:pPr>
        <w:spacing w:before="74"/>
        <w:rPr>
          <w:rFonts w:ascii="Arial Black" w:eastAsia="Arial Black" w:hAnsi="Arial Black" w:cs="Arial Black"/>
          <w:w w:val="101"/>
          <w:sz w:val="24"/>
          <w:szCs w:val="24"/>
        </w:rPr>
      </w:pPr>
    </w:p>
    <w:p w:rsidR="00C24503" w:rsidRPr="008D47CC" w:rsidRDefault="00C24503" w:rsidP="00C24503">
      <w:pPr>
        <w:spacing w:before="74"/>
        <w:rPr>
          <w:rFonts w:ascii="Arial Black" w:eastAsia="Arial Black" w:hAnsi="Arial Black" w:cs="Arial Black"/>
          <w:w w:val="101"/>
          <w:sz w:val="24"/>
          <w:szCs w:val="24"/>
        </w:rPr>
      </w:pPr>
    </w:p>
    <w:p w:rsidR="00C24503" w:rsidRPr="008D47CC" w:rsidRDefault="00C24503" w:rsidP="00C24503">
      <w:pPr>
        <w:spacing w:before="74"/>
        <w:rPr>
          <w:rFonts w:ascii="Arial Black" w:eastAsia="Arial Black" w:hAnsi="Arial Black" w:cs="Arial Black"/>
          <w:w w:val="101"/>
          <w:sz w:val="24"/>
          <w:szCs w:val="24"/>
        </w:rPr>
      </w:pPr>
    </w:p>
    <w:p w:rsidR="008D47CC" w:rsidRDefault="00C24503" w:rsidP="00C24503">
      <w:pPr>
        <w:pStyle w:val="ListParagraph"/>
        <w:numPr>
          <w:ilvl w:val="0"/>
          <w:numId w:val="14"/>
        </w:numPr>
        <w:spacing w:before="74"/>
        <w:rPr>
          <w:rFonts w:ascii="Arial Black" w:eastAsia="Arial Black" w:hAnsi="Arial Black" w:cs="Arial Black"/>
          <w:b/>
          <w:w w:val="101"/>
          <w:sz w:val="24"/>
          <w:szCs w:val="24"/>
        </w:rPr>
      </w:pPr>
      <w:r w:rsidRPr="008D47CC">
        <w:rPr>
          <w:rFonts w:ascii="Arial" w:eastAsia="Arial Black" w:hAnsi="Arial" w:cs="Arial"/>
          <w:b/>
          <w:w w:val="101"/>
          <w:sz w:val="24"/>
          <w:szCs w:val="24"/>
        </w:rPr>
        <w:t>Real-Time Clock</w:t>
      </w: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98559E" w:rsidP="008D47CC">
      <w:pPr>
        <w:rPr>
          <w:rFonts w:eastAsia="Arial Black"/>
        </w:rPr>
      </w:pPr>
      <w:r>
        <w:rPr>
          <w:noProof/>
          <w:sz w:val="24"/>
          <w:szCs w:val="24"/>
        </w:rPr>
        <w:pict>
          <v:shape id="_x0000_s1028" type="#_x0000_t75" style="position:absolute;margin-left:-29.25pt;margin-top:2.4pt;width:298.5pt;height:286.5pt;z-index:-251654144;mso-position-horizontal-relative:text;mso-position-vertical-relative:text;mso-width-relative:page;mso-height-relative:page" wrapcoords="-54 0 -54 21543 21600 21543 21600 0 -54 0">
            <v:imagedata r:id="rId22" o:title="Module-For-Arduino-1602-Blue-Backlight-LCD-Display-16x2-HD44780-Character-LCD-IIC-I2C-W-Serial"/>
            <w10:wrap type="through"/>
          </v:shape>
        </w:pict>
      </w: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rPr>
          <w:rFonts w:eastAsia="Arial Black"/>
        </w:rPr>
      </w:pPr>
    </w:p>
    <w:p w:rsidR="008D47CC" w:rsidRDefault="008D47CC" w:rsidP="008D47CC">
      <w:pPr>
        <w:rPr>
          <w:rFonts w:eastAsia="Arial Black"/>
        </w:rPr>
      </w:pPr>
    </w:p>
    <w:p w:rsidR="008D47CC" w:rsidRPr="008D47CC" w:rsidRDefault="008D47CC" w:rsidP="008D47CC">
      <w:pPr>
        <w:rPr>
          <w:rFonts w:eastAsia="Arial Black"/>
        </w:rPr>
      </w:pPr>
    </w:p>
    <w:p w:rsidR="008D47CC" w:rsidRPr="008D47CC" w:rsidRDefault="008D47CC" w:rsidP="008D47CC">
      <w:pPr>
        <w:pStyle w:val="ListParagraph"/>
        <w:numPr>
          <w:ilvl w:val="0"/>
          <w:numId w:val="14"/>
        </w:numPr>
        <w:spacing w:before="6"/>
        <w:rPr>
          <w:rStyle w:val="notranslate"/>
          <w:rFonts w:ascii="Arial" w:eastAsiaTheme="majorEastAsia" w:hAnsi="Arial" w:cs="Arial"/>
          <w:b/>
          <w:color w:val="373737"/>
          <w:sz w:val="24"/>
          <w:szCs w:val="24"/>
          <w:lang w:val="de-AT"/>
        </w:rPr>
      </w:pPr>
      <w:r w:rsidRPr="008D47CC">
        <w:rPr>
          <w:rStyle w:val="notranslate"/>
          <w:rFonts w:ascii="Arial" w:eastAsiaTheme="majorEastAsia" w:hAnsi="Arial" w:cs="Arial"/>
          <w:b/>
          <w:color w:val="373737"/>
          <w:sz w:val="24"/>
          <w:szCs w:val="24"/>
          <w:lang w:val="de-AT"/>
        </w:rPr>
        <w:t>LCD-Display</w:t>
      </w:r>
    </w:p>
    <w:p w:rsidR="008D47CC" w:rsidRDefault="008D47CC" w:rsidP="008D47CC">
      <w:pPr>
        <w:jc w:val="center"/>
        <w:rPr>
          <w:rFonts w:eastAsia="Arial Black"/>
        </w:rPr>
      </w:pPr>
    </w:p>
    <w:p w:rsidR="00C24503" w:rsidRPr="008D47CC" w:rsidRDefault="00C24503" w:rsidP="008D47CC">
      <w:pPr>
        <w:rPr>
          <w:rFonts w:eastAsia="Arial Black"/>
        </w:rPr>
        <w:sectPr w:rsidR="00C24503" w:rsidRPr="008D47CC">
          <w:footerReference w:type="default" r:id="rId23"/>
          <w:type w:val="continuous"/>
          <w:pgSz w:w="11920" w:h="16840"/>
          <w:pgMar w:top="1260" w:right="1420" w:bottom="280" w:left="1680" w:header="720" w:footer="720" w:gutter="0"/>
          <w:cols w:space="720"/>
        </w:sectPr>
      </w:pPr>
    </w:p>
    <w:p w:rsidR="00C24503" w:rsidRPr="008D47CC" w:rsidRDefault="00C24503" w:rsidP="00F96FC0">
      <w:pPr>
        <w:spacing w:before="6"/>
        <w:rPr>
          <w:rStyle w:val="notranslate"/>
          <w:rFonts w:ascii="Arial" w:eastAsiaTheme="majorEastAsia" w:hAnsi="Arial" w:cs="Arial"/>
          <w:color w:val="373737"/>
          <w:sz w:val="24"/>
          <w:szCs w:val="24"/>
          <w:lang w:val="de-AT"/>
        </w:rPr>
      </w:pPr>
      <w:r w:rsidRPr="008D47CC">
        <w:rPr>
          <w:rStyle w:val="notranslate"/>
          <w:rFonts w:ascii="Arial" w:eastAsiaTheme="majorEastAsia" w:hAnsi="Arial" w:cs="Arial"/>
          <w:color w:val="373737"/>
          <w:sz w:val="24"/>
          <w:szCs w:val="24"/>
          <w:lang w:val="de-AT"/>
        </w:rPr>
        <w:lastRenderedPageBreak/>
        <w:t xml:space="preserve">Fuer Real-Time Clock wurde die D3231 Modul und fuer das LCD-Display wurde </w:t>
      </w:r>
      <w:r w:rsidR="00A5755C" w:rsidRPr="008D47CC">
        <w:rPr>
          <w:rStyle w:val="notranslate"/>
          <w:rFonts w:ascii="Arial" w:eastAsiaTheme="majorEastAsia" w:hAnsi="Arial" w:cs="Arial"/>
          <w:color w:val="373737"/>
          <w:sz w:val="24"/>
          <w:szCs w:val="24"/>
          <w:lang w:val="de-AT"/>
        </w:rPr>
        <w:t xml:space="preserve">die PCF8574AT </w:t>
      </w:r>
      <w:r w:rsidRPr="008D47CC">
        <w:rPr>
          <w:rStyle w:val="notranslate"/>
          <w:rFonts w:ascii="Arial" w:eastAsiaTheme="majorEastAsia" w:hAnsi="Arial" w:cs="Arial"/>
          <w:color w:val="373737"/>
          <w:sz w:val="24"/>
          <w:szCs w:val="24"/>
          <w:lang w:val="de-AT"/>
        </w:rPr>
        <w:t>verwendet</w:t>
      </w:r>
      <w:r w:rsidR="00A5755C" w:rsidRPr="008D47CC">
        <w:rPr>
          <w:rStyle w:val="notranslate"/>
          <w:rFonts w:ascii="Arial" w:eastAsiaTheme="majorEastAsia" w:hAnsi="Arial" w:cs="Arial"/>
          <w:color w:val="373737"/>
          <w:sz w:val="24"/>
          <w:szCs w:val="24"/>
          <w:lang w:val="de-AT"/>
        </w:rPr>
        <w:t>. Real-Time Clock und LCD-Display verwenden die I2C-Protokoll.</w:t>
      </w:r>
    </w:p>
    <w:p w:rsidR="00A5755C" w:rsidRPr="008D47CC" w:rsidRDefault="00A5755C" w:rsidP="00F96FC0">
      <w:pPr>
        <w:spacing w:before="6"/>
        <w:rPr>
          <w:rStyle w:val="notranslate"/>
          <w:rFonts w:ascii="Arial" w:eastAsiaTheme="majorEastAsia" w:hAnsi="Arial" w:cs="Arial"/>
          <w:color w:val="373737"/>
          <w:sz w:val="24"/>
          <w:szCs w:val="24"/>
          <w:lang w:val="de-AT"/>
        </w:rPr>
      </w:pPr>
    </w:p>
    <w:p w:rsidR="00F96FC0" w:rsidRPr="008D47CC" w:rsidRDefault="00F96FC0" w:rsidP="00F96FC0">
      <w:pPr>
        <w:spacing w:before="6"/>
        <w:rPr>
          <w:rStyle w:val="notranslate"/>
          <w:rFonts w:ascii="Arial" w:eastAsiaTheme="majorEastAsia" w:hAnsi="Arial" w:cs="Arial"/>
          <w:color w:val="373737"/>
          <w:sz w:val="24"/>
          <w:szCs w:val="24"/>
          <w:lang w:val="de-AT"/>
        </w:rPr>
      </w:pPr>
      <w:r w:rsidRPr="008D47CC">
        <w:rPr>
          <w:rStyle w:val="notranslate"/>
          <w:rFonts w:ascii="Arial" w:eastAsiaTheme="majorEastAsia" w:hAnsi="Arial" w:cs="Arial"/>
          <w:b/>
          <w:color w:val="373737"/>
          <w:sz w:val="24"/>
          <w:szCs w:val="24"/>
          <w:lang w:val="de-AT"/>
        </w:rPr>
        <w:t>I2C</w:t>
      </w:r>
      <w:r w:rsidRPr="008D47CC">
        <w:rPr>
          <w:rStyle w:val="notranslate"/>
          <w:rFonts w:ascii="Arial" w:eastAsiaTheme="majorEastAsia" w:hAnsi="Arial" w:cs="Arial"/>
          <w:color w:val="373737"/>
          <w:sz w:val="24"/>
          <w:szCs w:val="24"/>
          <w:lang w:val="de-AT"/>
        </w:rPr>
        <w:t xml:space="preserve"> ist ein serielles Protokoll für Zweidraht-Schnittstellen zum Anschluss von Low-Speed-</w:t>
      </w:r>
      <w:r w:rsidR="00C24503" w:rsidRPr="008D47CC">
        <w:rPr>
          <w:rStyle w:val="notranslate"/>
          <w:rFonts w:ascii="Arial" w:eastAsiaTheme="majorEastAsia" w:hAnsi="Arial" w:cs="Arial"/>
          <w:color w:val="373737"/>
          <w:sz w:val="24"/>
          <w:szCs w:val="24"/>
          <w:lang w:val="de-AT"/>
        </w:rPr>
        <w:t xml:space="preserve"> </w:t>
      </w:r>
      <w:r w:rsidRPr="008D47CC">
        <w:rPr>
          <w:rStyle w:val="notranslate"/>
          <w:rFonts w:ascii="Arial" w:eastAsiaTheme="majorEastAsia" w:hAnsi="Arial" w:cs="Arial"/>
          <w:color w:val="373737"/>
          <w:sz w:val="24"/>
          <w:szCs w:val="24"/>
          <w:lang w:val="de-AT"/>
        </w:rPr>
        <w:t>Geräten wie Mikrocontrollern, EEPROMs, A / D- und D / A-Wandlern, I / O-Schnittstellen und anderen ähnlichen Peripheriegeräten in Embedded-Systemen. Es wurde von Philips erfunden und wird jetzt von fast allen großen IC-Herstellern verwendet.</w:t>
      </w:r>
      <w:r w:rsidRPr="008D47CC">
        <w:rPr>
          <w:rFonts w:ascii="Arial" w:hAnsi="Arial" w:cs="Arial"/>
          <w:color w:val="000000"/>
          <w:sz w:val="24"/>
          <w:szCs w:val="24"/>
          <w:shd w:val="clear" w:color="auto" w:fill="F7F7F7"/>
          <w:lang w:val="de-AT"/>
        </w:rPr>
        <w:t> </w:t>
      </w:r>
      <w:r w:rsidRPr="008D47CC">
        <w:rPr>
          <w:rStyle w:val="notranslate"/>
          <w:rFonts w:ascii="Arial" w:eastAsiaTheme="majorEastAsia" w:hAnsi="Arial" w:cs="Arial"/>
          <w:color w:val="373737"/>
          <w:sz w:val="24"/>
          <w:szCs w:val="24"/>
          <w:lang w:val="de-AT"/>
        </w:rPr>
        <w:t>Jedes I2C-Slave-Gerät benötigt eine Adresse - sie müssen noch von erhalten werden </w:t>
      </w:r>
      <w:r w:rsidRPr="008D47CC">
        <w:rPr>
          <w:rStyle w:val="notranslate"/>
          <w:rFonts w:ascii="Arial" w:eastAsiaTheme="majorEastAsia" w:hAnsi="Arial" w:cs="Arial"/>
          <w:sz w:val="24"/>
          <w:szCs w:val="24"/>
          <w:lang w:val="de-AT"/>
        </w:rPr>
        <w:t> </w:t>
      </w:r>
      <w:r w:rsidRPr="008D47CC">
        <w:rPr>
          <w:rStyle w:val="notranslate"/>
          <w:rFonts w:ascii="Arial" w:eastAsiaTheme="majorEastAsia" w:hAnsi="Arial" w:cs="Arial"/>
          <w:color w:val="373737"/>
          <w:sz w:val="24"/>
          <w:szCs w:val="24"/>
          <w:lang w:val="de-AT"/>
        </w:rPr>
        <w:t> </w:t>
      </w:r>
      <w:r w:rsidR="0098559E">
        <w:fldChar w:fldCharType="begin"/>
      </w:r>
      <w:r w:rsidR="0098559E" w:rsidRPr="00777CEA">
        <w:rPr>
          <w:lang w:val="de-AT"/>
        </w:rPr>
        <w:instrText xml:space="preserve"> HYPERLINK "https://translate.google.com/translate?hl=en&amp;prev=_t&amp;sl=sq&amp;tl=de&amp;u=http://www.nxp.com</w:instrText>
      </w:r>
      <w:r w:rsidR="0098559E" w:rsidRPr="00777CEA">
        <w:rPr>
          <w:lang w:val="de-AT"/>
        </w:rPr>
        <w:instrText xml:space="preserve">/campaigns/i2c-bus/" \t "_blank" </w:instrText>
      </w:r>
      <w:r w:rsidR="0098559E">
        <w:fldChar w:fldCharType="separate"/>
      </w:r>
      <w:r w:rsidRPr="008D47CC">
        <w:rPr>
          <w:rStyle w:val="notranslate"/>
          <w:rFonts w:ascii="Arial" w:eastAsiaTheme="majorEastAsia" w:hAnsi="Arial" w:cs="Arial"/>
          <w:i/>
          <w:color w:val="373737"/>
          <w:sz w:val="24"/>
          <w:szCs w:val="24"/>
          <w:lang w:val="de-AT"/>
        </w:rPr>
        <w:t>NXP</w:t>
      </w:r>
      <w:r w:rsidR="0098559E">
        <w:rPr>
          <w:rStyle w:val="notranslate"/>
          <w:rFonts w:ascii="Arial" w:eastAsiaTheme="majorEastAsia" w:hAnsi="Arial" w:cs="Arial"/>
          <w:i/>
          <w:color w:val="373737"/>
          <w:sz w:val="24"/>
          <w:szCs w:val="24"/>
          <w:lang w:val="de-AT"/>
        </w:rPr>
        <w:fldChar w:fldCharType="end"/>
      </w:r>
      <w:r w:rsidRPr="008D47CC">
        <w:rPr>
          <w:rFonts w:ascii="Arial" w:hAnsi="Arial" w:cs="Arial"/>
          <w:color w:val="000000"/>
          <w:sz w:val="24"/>
          <w:szCs w:val="24"/>
          <w:shd w:val="clear" w:color="auto" w:fill="F7F7F7"/>
          <w:lang w:val="de-AT"/>
        </w:rPr>
        <w:t> </w:t>
      </w:r>
      <w:r w:rsidR="00A5755C" w:rsidRPr="008D47CC">
        <w:rPr>
          <w:rFonts w:ascii="Arial" w:hAnsi="Arial" w:cs="Arial"/>
          <w:color w:val="373737"/>
          <w:sz w:val="24"/>
          <w:szCs w:val="24"/>
          <w:lang w:val="de-AT"/>
        </w:rPr>
        <w:t>.</w:t>
      </w:r>
    </w:p>
    <w:p w:rsidR="00030AAD" w:rsidRPr="008D47CC" w:rsidRDefault="00030AAD" w:rsidP="00F96FC0">
      <w:pPr>
        <w:spacing w:before="6"/>
        <w:rPr>
          <w:rStyle w:val="notranslate"/>
          <w:rFonts w:ascii="Arial" w:eastAsiaTheme="majorEastAsia" w:hAnsi="Arial" w:cs="Arial"/>
          <w:color w:val="373737"/>
          <w:sz w:val="24"/>
          <w:szCs w:val="24"/>
          <w:lang w:val="de-AT"/>
        </w:rPr>
      </w:pPr>
    </w:p>
    <w:p w:rsidR="00030AAD" w:rsidRPr="008D47CC" w:rsidRDefault="00030AAD" w:rsidP="00F96FC0">
      <w:pPr>
        <w:spacing w:before="6"/>
        <w:rPr>
          <w:rStyle w:val="notranslate"/>
          <w:rFonts w:ascii="Arial" w:eastAsiaTheme="majorEastAsia" w:hAnsi="Arial" w:cs="Arial"/>
          <w:color w:val="373737"/>
          <w:sz w:val="24"/>
          <w:szCs w:val="24"/>
          <w:lang w:val="de-AT"/>
        </w:rPr>
      </w:pPr>
    </w:p>
    <w:p w:rsidR="00030AAD" w:rsidRPr="008D47CC" w:rsidRDefault="00030AAD" w:rsidP="00F96FC0">
      <w:pPr>
        <w:spacing w:before="6"/>
        <w:rPr>
          <w:rFonts w:ascii="Arial" w:eastAsia="Arial" w:hAnsi="Arial" w:cs="Arial"/>
          <w:sz w:val="24"/>
          <w:szCs w:val="24"/>
          <w:lang w:val="de-AT"/>
        </w:rPr>
      </w:pPr>
    </w:p>
    <w:p w:rsidR="00F96FC0" w:rsidRPr="008D47CC" w:rsidRDefault="00F96FC0" w:rsidP="00F96FC0">
      <w:pPr>
        <w:spacing w:before="6"/>
        <w:rPr>
          <w:rFonts w:ascii="Arial" w:eastAsia="Arial" w:hAnsi="Arial" w:cs="Arial"/>
          <w:sz w:val="24"/>
          <w:szCs w:val="24"/>
        </w:rPr>
      </w:pPr>
      <w:r w:rsidRPr="008D47CC">
        <w:rPr>
          <w:rFonts w:ascii="Arial" w:eastAsia="Arial" w:hAnsi="Arial" w:cs="Arial"/>
          <w:noProof/>
          <w:sz w:val="24"/>
          <w:szCs w:val="24"/>
        </w:rPr>
        <w:drawing>
          <wp:inline distT="0" distB="0" distL="0" distR="0" wp14:anchorId="26706EB0" wp14:editId="425329A2">
            <wp:extent cx="3333750" cy="1181100"/>
            <wp:effectExtent l="0" t="0" r="0" b="0"/>
            <wp:docPr id="9" name="Picture 9" descr="i2c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c bu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181100"/>
                    </a:xfrm>
                    <a:prstGeom prst="rect">
                      <a:avLst/>
                    </a:prstGeom>
                    <a:noFill/>
                    <a:ln>
                      <a:noFill/>
                    </a:ln>
                  </pic:spPr>
                </pic:pic>
              </a:graphicData>
            </a:graphic>
          </wp:inline>
        </w:drawing>
      </w:r>
    </w:p>
    <w:p w:rsidR="00030AAD" w:rsidRPr="008D47CC" w:rsidRDefault="00030AAD" w:rsidP="00F96FC0">
      <w:pPr>
        <w:spacing w:before="6"/>
        <w:rPr>
          <w:rFonts w:ascii="Arial" w:eastAsia="Arial" w:hAnsi="Arial" w:cs="Arial"/>
          <w:sz w:val="24"/>
          <w:szCs w:val="24"/>
        </w:rPr>
      </w:pPr>
    </w:p>
    <w:p w:rsidR="00030AAD" w:rsidRPr="008D47CC" w:rsidRDefault="00030AAD" w:rsidP="00F96FC0">
      <w:pPr>
        <w:spacing w:before="6"/>
        <w:rPr>
          <w:rFonts w:ascii="Arial" w:eastAsia="Arial" w:hAnsi="Arial" w:cs="Arial"/>
          <w:sz w:val="24"/>
          <w:szCs w:val="24"/>
        </w:rPr>
      </w:pPr>
    </w:p>
    <w:p w:rsidR="00F96FC0" w:rsidRPr="008D47CC" w:rsidRDefault="00F96FC0" w:rsidP="00F96FC0">
      <w:pPr>
        <w:spacing w:before="6"/>
        <w:rPr>
          <w:rFonts w:ascii="Arial" w:eastAsia="Arial" w:hAnsi="Arial" w:cs="Arial"/>
          <w:sz w:val="24"/>
          <w:szCs w:val="24"/>
        </w:rPr>
      </w:pPr>
    </w:p>
    <w:p w:rsidR="004A63A5" w:rsidRPr="008D47CC" w:rsidRDefault="004A63A5" w:rsidP="004A63A5">
      <w:pPr>
        <w:spacing w:before="6"/>
        <w:rPr>
          <w:rFonts w:ascii="Arial" w:eastAsia="Arial" w:hAnsi="Arial" w:cs="Arial"/>
          <w:sz w:val="24"/>
          <w:szCs w:val="24"/>
          <w:lang w:val="de-AT"/>
        </w:rPr>
      </w:pPr>
      <w:r w:rsidRPr="008D47CC">
        <w:rPr>
          <w:rFonts w:ascii="Arial" w:eastAsia="Arial" w:hAnsi="Arial" w:cs="Arial"/>
          <w:sz w:val="24"/>
          <w:szCs w:val="24"/>
          <w:lang w:val="de-AT"/>
        </w:rPr>
        <w:t>I2C-Bus ist beliebt, weil es einfach zu bedienen ist, es gibt mehr als einen Master, nur die obere Busgeschwindigkeit ist definiert und nur zwei Drähte mit Pull-up-Widerständen sind erforderlich, um eine fast unbegrenzte Anzahl von I2C-Geräten zu verbinden. I2C kann sogar langsamere Mikrocontroller mit universellen I / O-Pins verwenden, da diese nur korrekt generieren müssen   </w:t>
      </w:r>
      <w:r w:rsidR="0098559E">
        <w:fldChar w:fldCharType="begin"/>
      </w:r>
      <w:r w:rsidR="0098559E" w:rsidRPr="00777CEA">
        <w:rPr>
          <w:lang w:val="de-AT"/>
        </w:rPr>
        <w:instrText xml:space="preserve"> HYPERLINK "https://translate.google.com/translate?hl=en&amp;prev=_t&amp;sl=sq&amp;tl=de&amp;u=htt</w:instrText>
      </w:r>
      <w:r w:rsidR="0098559E" w:rsidRPr="00777CEA">
        <w:rPr>
          <w:lang w:val="de-AT"/>
        </w:rPr>
        <w:instrText xml:space="preserve">p://i2c.info/i2c-bus-specification%23start-stop" \l "start-stop" </w:instrText>
      </w:r>
      <w:r w:rsidR="0098559E">
        <w:fldChar w:fldCharType="separate"/>
      </w:r>
      <w:r w:rsidRPr="008D47CC">
        <w:rPr>
          <w:rFonts w:ascii="Arial" w:eastAsiaTheme="majorEastAsia" w:hAnsi="Arial" w:cs="Arial"/>
          <w:sz w:val="24"/>
          <w:szCs w:val="24"/>
          <w:lang w:val="de-AT"/>
        </w:rPr>
        <w:t>Start- und Stoppbedingungen</w:t>
      </w:r>
      <w:r w:rsidR="0098559E">
        <w:rPr>
          <w:rFonts w:ascii="Arial" w:eastAsiaTheme="majorEastAsia" w:hAnsi="Arial" w:cs="Arial"/>
          <w:sz w:val="24"/>
          <w:szCs w:val="24"/>
          <w:lang w:val="de-AT"/>
        </w:rPr>
        <w:fldChar w:fldCharType="end"/>
      </w:r>
      <w:r w:rsidRPr="008D47CC">
        <w:rPr>
          <w:rFonts w:ascii="Arial" w:eastAsia="Arial" w:hAnsi="Arial" w:cs="Arial"/>
          <w:sz w:val="24"/>
          <w:szCs w:val="24"/>
          <w:lang w:val="de-AT"/>
        </w:rPr>
        <w:t>  zusätzlich zu Funktionen zum Lesen und Schreiben eines Bytes.</w:t>
      </w:r>
    </w:p>
    <w:p w:rsidR="00030AAD" w:rsidRPr="008D47CC" w:rsidRDefault="00030AAD" w:rsidP="004A63A5">
      <w:pPr>
        <w:spacing w:before="6"/>
        <w:rPr>
          <w:rFonts w:ascii="Arial" w:eastAsia="Arial" w:hAnsi="Arial" w:cs="Arial"/>
          <w:sz w:val="24"/>
          <w:szCs w:val="24"/>
          <w:lang w:val="de-AT"/>
        </w:rPr>
      </w:pPr>
    </w:p>
    <w:p w:rsidR="004A63A5" w:rsidRPr="008D47CC" w:rsidRDefault="004A63A5" w:rsidP="004A63A5">
      <w:pPr>
        <w:spacing w:before="6"/>
        <w:rPr>
          <w:rFonts w:ascii="Arial" w:eastAsia="Arial" w:hAnsi="Arial" w:cs="Arial"/>
          <w:sz w:val="24"/>
          <w:szCs w:val="24"/>
          <w:lang w:val="de-AT"/>
        </w:rPr>
      </w:pPr>
      <w:r w:rsidRPr="008D47CC">
        <w:rPr>
          <w:rFonts w:ascii="Arial" w:eastAsia="Arial" w:hAnsi="Arial" w:cs="Arial"/>
          <w:sz w:val="24"/>
          <w:szCs w:val="24"/>
          <w:lang w:val="de-AT"/>
        </w:rPr>
        <w:t>Jedes Slave-Gerät hat eine eindeutige Adresse. Die Übertragung vom und zum Master-Gerät ist seriell und wird in 8-Bit-Pakete aufgeteilt. All diese einfachen Anforderungen machen es sehr einfach, die I2C-Schnittstelle auch mit billigen Mikrocontrollern zu implementieren , die keinen speziellen I2C-Hardware-Controller haben. Sie benötigen nur 2 freie I / O-Pins und ein paar einfache i2C-Routinen zum Senden und Empfangen von Befehlen.</w:t>
      </w:r>
    </w:p>
    <w:p w:rsidR="004A63A5" w:rsidRPr="008D47CC" w:rsidRDefault="004A63A5" w:rsidP="00F96FC0">
      <w:pPr>
        <w:spacing w:before="6"/>
        <w:rPr>
          <w:rFonts w:ascii="Arial" w:eastAsia="Arial" w:hAnsi="Arial" w:cs="Arial"/>
          <w:sz w:val="24"/>
          <w:szCs w:val="24"/>
          <w:lang w:val="de-AT"/>
        </w:rPr>
      </w:pPr>
    </w:p>
    <w:p w:rsidR="00F96FC0" w:rsidRPr="008D47CC" w:rsidRDefault="004A63A5" w:rsidP="00F96FC0">
      <w:pPr>
        <w:spacing w:before="6"/>
        <w:rPr>
          <w:rFonts w:ascii="Arial" w:eastAsia="Arial" w:hAnsi="Arial" w:cs="Arial"/>
          <w:sz w:val="24"/>
          <w:szCs w:val="24"/>
          <w:lang w:val="de-AT"/>
        </w:rPr>
      </w:pPr>
      <w:r w:rsidRPr="008D47CC">
        <w:rPr>
          <w:rFonts w:ascii="Arial" w:eastAsia="Arial" w:hAnsi="Arial" w:cs="Arial"/>
          <w:sz w:val="24"/>
          <w:szCs w:val="24"/>
          <w:lang w:val="de-AT"/>
        </w:rPr>
        <w:t>Die ursprüngliche I2C-Spezifikation ist definiert als die maximale Taktfrequenz von 100 kHz. Dieser wurde später auf 400 kHz erhöht   </w:t>
      </w:r>
      <w:r w:rsidR="0098559E">
        <w:fldChar w:fldCharType="begin"/>
      </w:r>
      <w:r w:rsidR="0098559E" w:rsidRPr="00777CEA">
        <w:rPr>
          <w:lang w:val="de-AT"/>
        </w:rPr>
        <w:instrText xml:space="preserve"> HYPERLINK "https://translate.google.com/translate?hl=en&amp;prev=_t&amp;sl=sq&amp;tl=de&amp;u=http://i2c.info/i2c-bus-specification%23fast-mode" \l "fast-mode" </w:instrText>
      </w:r>
      <w:r w:rsidR="0098559E">
        <w:fldChar w:fldCharType="separate"/>
      </w:r>
      <w:r w:rsidRPr="008D47CC">
        <w:rPr>
          <w:rFonts w:ascii="Arial" w:eastAsiaTheme="majorEastAsia" w:hAnsi="Arial" w:cs="Arial"/>
          <w:sz w:val="24"/>
          <w:szCs w:val="24"/>
          <w:lang w:val="de-AT"/>
        </w:rPr>
        <w:t>Fast</w:t>
      </w:r>
      <w:r w:rsidR="0098559E">
        <w:rPr>
          <w:rFonts w:ascii="Arial" w:eastAsiaTheme="majorEastAsia" w:hAnsi="Arial" w:cs="Arial"/>
          <w:sz w:val="24"/>
          <w:szCs w:val="24"/>
          <w:lang w:val="de-AT"/>
        </w:rPr>
        <w:fldChar w:fldCharType="end"/>
      </w:r>
      <w:r w:rsidRPr="008D47CC">
        <w:rPr>
          <w:rFonts w:ascii="Arial" w:eastAsia="Arial" w:hAnsi="Arial" w:cs="Arial"/>
          <w:sz w:val="24"/>
          <w:szCs w:val="24"/>
          <w:lang w:val="de-AT"/>
        </w:rPr>
        <w:t> - </w:t>
      </w:r>
      <w:r w:rsidR="0098559E">
        <w:fldChar w:fldCharType="begin"/>
      </w:r>
      <w:r w:rsidR="0098559E" w:rsidRPr="00777CEA">
        <w:rPr>
          <w:lang w:val="de-AT"/>
        </w:rPr>
        <w:instrText xml:space="preserve"> HYPERLINK "https://translate.google.com/translate?hl=en&amp;prev=_t&amp;sl=sq&amp;tl=de&amp;u=http://i2c.info/i2c-bu</w:instrText>
      </w:r>
      <w:r w:rsidR="0098559E" w:rsidRPr="00777CEA">
        <w:rPr>
          <w:lang w:val="de-AT"/>
        </w:rPr>
        <w:instrText xml:space="preserve">s-specification%23fast-mode" \l "fast-mode" </w:instrText>
      </w:r>
      <w:r w:rsidR="0098559E">
        <w:fldChar w:fldCharType="separate"/>
      </w:r>
      <w:r w:rsidRPr="008D47CC">
        <w:rPr>
          <w:rFonts w:ascii="Arial" w:eastAsiaTheme="majorEastAsia" w:hAnsi="Arial" w:cs="Arial"/>
          <w:sz w:val="24"/>
          <w:szCs w:val="24"/>
          <w:lang w:val="de-AT"/>
        </w:rPr>
        <w:t>Modus</w:t>
      </w:r>
      <w:r w:rsidR="0098559E">
        <w:rPr>
          <w:rFonts w:ascii="Arial" w:eastAsiaTheme="majorEastAsia" w:hAnsi="Arial" w:cs="Arial"/>
          <w:sz w:val="24"/>
          <w:szCs w:val="24"/>
          <w:lang w:val="de-AT"/>
        </w:rPr>
        <w:fldChar w:fldCharType="end"/>
      </w:r>
      <w:r w:rsidRPr="008D47CC">
        <w:rPr>
          <w:rFonts w:ascii="Arial" w:eastAsia="Arial" w:hAnsi="Arial" w:cs="Arial"/>
          <w:sz w:val="24"/>
          <w:szCs w:val="24"/>
          <w:lang w:val="de-AT"/>
        </w:rPr>
        <w:t> . Es gibt auch einen Hochgeschwindigkeitsmodus, der bis zu 3,4 MHz gehen kann, und es gibt auch einen 5 MHz Ultraschnellmodus.</w:t>
      </w:r>
    </w:p>
    <w:p w:rsidR="004A63A5" w:rsidRPr="008D47CC" w:rsidRDefault="004A63A5" w:rsidP="00F96FC0">
      <w:pPr>
        <w:spacing w:before="6"/>
        <w:rPr>
          <w:rFonts w:ascii="Arial" w:eastAsia="Arial" w:hAnsi="Arial" w:cs="Arial"/>
          <w:sz w:val="24"/>
          <w:szCs w:val="24"/>
          <w:lang w:val="de-AT"/>
        </w:rPr>
      </w:pPr>
    </w:p>
    <w:p w:rsidR="004A63A5" w:rsidRDefault="004A63A5" w:rsidP="00F96FC0">
      <w:pPr>
        <w:spacing w:before="6"/>
        <w:rPr>
          <w:rFonts w:ascii="Arial" w:eastAsia="Arial" w:hAnsi="Arial" w:cs="Arial"/>
          <w:sz w:val="24"/>
          <w:szCs w:val="24"/>
          <w:lang w:val="de-AT"/>
        </w:rPr>
      </w:pPr>
    </w:p>
    <w:p w:rsidR="008D47CC" w:rsidRDefault="008D47CC" w:rsidP="00F96FC0">
      <w:pPr>
        <w:spacing w:before="6"/>
        <w:rPr>
          <w:rFonts w:ascii="Arial" w:eastAsia="Arial" w:hAnsi="Arial" w:cs="Arial"/>
          <w:sz w:val="24"/>
          <w:szCs w:val="24"/>
          <w:lang w:val="de-AT"/>
        </w:rPr>
      </w:pPr>
    </w:p>
    <w:p w:rsidR="008D47CC" w:rsidRDefault="008D47CC" w:rsidP="00F96FC0">
      <w:pPr>
        <w:spacing w:before="6"/>
        <w:rPr>
          <w:rFonts w:ascii="Arial" w:eastAsia="Arial" w:hAnsi="Arial" w:cs="Arial"/>
          <w:sz w:val="24"/>
          <w:szCs w:val="24"/>
          <w:lang w:val="de-AT"/>
        </w:rPr>
      </w:pPr>
    </w:p>
    <w:p w:rsidR="008D47CC" w:rsidRDefault="008D47CC" w:rsidP="00F96FC0">
      <w:pPr>
        <w:spacing w:before="6"/>
        <w:rPr>
          <w:rFonts w:ascii="Arial" w:eastAsia="Arial" w:hAnsi="Arial" w:cs="Arial"/>
          <w:sz w:val="24"/>
          <w:szCs w:val="24"/>
          <w:lang w:val="de-AT"/>
        </w:rPr>
      </w:pPr>
    </w:p>
    <w:p w:rsidR="008D47CC" w:rsidRDefault="008D47CC" w:rsidP="00F96FC0">
      <w:pPr>
        <w:spacing w:before="6"/>
        <w:rPr>
          <w:rFonts w:ascii="Arial" w:eastAsia="Arial" w:hAnsi="Arial" w:cs="Arial"/>
          <w:sz w:val="24"/>
          <w:szCs w:val="24"/>
          <w:lang w:val="de-AT"/>
        </w:rPr>
      </w:pPr>
    </w:p>
    <w:p w:rsidR="008D47CC" w:rsidRPr="008D47CC" w:rsidRDefault="008D47CC" w:rsidP="00F96FC0">
      <w:pPr>
        <w:spacing w:before="6"/>
        <w:rPr>
          <w:rFonts w:ascii="Arial" w:eastAsia="Arial" w:hAnsi="Arial" w:cs="Arial"/>
          <w:sz w:val="24"/>
          <w:szCs w:val="24"/>
          <w:lang w:val="de-AT"/>
        </w:rPr>
      </w:pPr>
    </w:p>
    <w:p w:rsidR="004A63A5" w:rsidRPr="008D47CC" w:rsidRDefault="004A63A5" w:rsidP="004A63A5">
      <w:pPr>
        <w:spacing w:before="6"/>
        <w:rPr>
          <w:rFonts w:ascii="Arial" w:eastAsia="Arial" w:hAnsi="Arial" w:cs="Arial"/>
          <w:b/>
          <w:bCs/>
          <w:sz w:val="24"/>
          <w:szCs w:val="24"/>
          <w:lang w:val="de-AT"/>
        </w:rPr>
      </w:pPr>
      <w:r w:rsidRPr="008D47CC">
        <w:rPr>
          <w:rFonts w:ascii="Arial" w:eastAsia="Arial" w:hAnsi="Arial" w:cs="Arial"/>
          <w:b/>
          <w:bCs/>
          <w:sz w:val="24"/>
          <w:szCs w:val="24"/>
          <w:lang w:val="de-AT"/>
        </w:rPr>
        <w:lastRenderedPageBreak/>
        <w:t>I2C-Schnittstelle</w:t>
      </w:r>
    </w:p>
    <w:p w:rsidR="004A63A5" w:rsidRPr="008D47CC" w:rsidRDefault="004A63A5" w:rsidP="004A63A5">
      <w:pPr>
        <w:spacing w:before="6"/>
        <w:rPr>
          <w:rFonts w:ascii="Arial" w:eastAsia="Arial" w:hAnsi="Arial" w:cs="Arial"/>
          <w:b/>
          <w:bCs/>
          <w:sz w:val="24"/>
          <w:szCs w:val="24"/>
          <w:lang w:val="de-AT"/>
        </w:rPr>
      </w:pPr>
    </w:p>
    <w:p w:rsidR="00030AAD" w:rsidRPr="008D47CC" w:rsidRDefault="004A63A5" w:rsidP="00F96FC0">
      <w:pPr>
        <w:spacing w:before="6"/>
        <w:rPr>
          <w:rFonts w:ascii="Arial" w:eastAsia="Arial" w:hAnsi="Arial" w:cs="Arial"/>
          <w:bCs/>
          <w:sz w:val="24"/>
          <w:szCs w:val="24"/>
          <w:lang w:val="de-AT"/>
        </w:rPr>
      </w:pPr>
      <w:r w:rsidRPr="008D47CC">
        <w:rPr>
          <w:rFonts w:ascii="Arial" w:eastAsia="Arial" w:hAnsi="Arial" w:cs="Arial"/>
          <w:bCs/>
          <w:sz w:val="24"/>
          <w:szCs w:val="24"/>
          <w:lang w:val="de-AT"/>
        </w:rPr>
        <w:t>I2C verwendet nur zwei Drähte: SCL (serielle Uhr) und SDA (serielle Daten). Beide müssen mit einem Widerstand an + Vdd hochgezogen werden . Es gibt auch I2C-Level-Shifter, die zum Anschluss an zwei I2C-Busse mit unterschiedlichen Spannungen verwendet werden können.</w:t>
      </w:r>
    </w:p>
    <w:p w:rsidR="00030AAD" w:rsidRPr="008D47CC" w:rsidRDefault="00030AAD" w:rsidP="00F96FC0">
      <w:pPr>
        <w:spacing w:before="6"/>
        <w:rPr>
          <w:rFonts w:ascii="Arial" w:eastAsia="Arial" w:hAnsi="Arial" w:cs="Arial"/>
          <w:b/>
          <w:bCs/>
          <w:sz w:val="24"/>
          <w:szCs w:val="24"/>
          <w:lang w:val="de-AT"/>
        </w:rPr>
      </w:pPr>
    </w:p>
    <w:p w:rsidR="00030AAD" w:rsidRPr="008D47CC" w:rsidRDefault="00030AAD" w:rsidP="00F96FC0">
      <w:pPr>
        <w:spacing w:before="6"/>
        <w:rPr>
          <w:rFonts w:ascii="Arial" w:eastAsia="Arial" w:hAnsi="Arial" w:cs="Arial"/>
          <w:b/>
          <w:bCs/>
          <w:sz w:val="24"/>
          <w:szCs w:val="24"/>
          <w:lang w:val="de-AT"/>
        </w:rPr>
      </w:pPr>
    </w:p>
    <w:p w:rsidR="00030AAD" w:rsidRPr="008D47CC" w:rsidRDefault="00030AAD" w:rsidP="00F96FC0">
      <w:pPr>
        <w:spacing w:before="6"/>
        <w:rPr>
          <w:rFonts w:ascii="Arial" w:eastAsia="Arial" w:hAnsi="Arial" w:cs="Arial"/>
          <w:b/>
          <w:bCs/>
          <w:sz w:val="24"/>
          <w:szCs w:val="24"/>
          <w:lang w:val="de-AT"/>
        </w:rPr>
      </w:pPr>
    </w:p>
    <w:p w:rsidR="004A63A5" w:rsidRPr="008D47CC" w:rsidRDefault="004A63A5" w:rsidP="004A63A5">
      <w:pPr>
        <w:spacing w:before="6"/>
        <w:rPr>
          <w:rFonts w:ascii="Arial" w:eastAsia="Arial" w:hAnsi="Arial" w:cs="Arial"/>
          <w:b/>
          <w:sz w:val="24"/>
          <w:szCs w:val="24"/>
          <w:lang w:val="de-AT"/>
        </w:rPr>
      </w:pPr>
      <w:r w:rsidRPr="008D47CC">
        <w:rPr>
          <w:rFonts w:ascii="Arial" w:eastAsia="Arial" w:hAnsi="Arial" w:cs="Arial"/>
          <w:b/>
          <w:sz w:val="24"/>
          <w:szCs w:val="24"/>
          <w:lang w:val="de-AT"/>
        </w:rPr>
        <w:t>I2C-Adressen</w:t>
      </w:r>
    </w:p>
    <w:p w:rsidR="004A63A5" w:rsidRPr="008D47CC" w:rsidRDefault="004A63A5" w:rsidP="004A63A5">
      <w:pPr>
        <w:spacing w:before="6"/>
        <w:rPr>
          <w:rFonts w:ascii="Arial" w:eastAsia="Arial" w:hAnsi="Arial" w:cs="Arial"/>
          <w:sz w:val="24"/>
          <w:szCs w:val="24"/>
          <w:lang w:val="de-AT"/>
        </w:rPr>
      </w:pPr>
    </w:p>
    <w:p w:rsidR="004A63A5" w:rsidRPr="008D47CC" w:rsidRDefault="004A63A5" w:rsidP="00F96FC0">
      <w:pPr>
        <w:spacing w:before="6"/>
        <w:rPr>
          <w:rFonts w:ascii="Arial" w:eastAsia="Arial" w:hAnsi="Arial" w:cs="Arial"/>
          <w:sz w:val="24"/>
          <w:szCs w:val="24"/>
          <w:lang w:val="de-AT"/>
        </w:rPr>
      </w:pPr>
      <w:r w:rsidRPr="008D47CC">
        <w:rPr>
          <w:rFonts w:ascii="Arial" w:eastAsia="Arial" w:hAnsi="Arial" w:cs="Arial"/>
          <w:sz w:val="24"/>
          <w:szCs w:val="24"/>
          <w:lang w:val="de-AT"/>
        </w:rPr>
        <w:t>Basic   I2C-Kommunikation   verwendet Übertragungen von 8 Bits oder Bytes. Jedes I2C-Slave-Gerät hat a   7-Bit-Adresse   Das muss im Bus einzigartig sein. Einige Geräte haben eine feste I2C-Adresse, während andere wenige Adresszeilen haben, die die unteren Bits der I2C-Adresse bestimmen. Dies macht es sehr einfach, alle I2C-Geräte mit einer eindeutigen I2C-Adresse am Bus zu haben. Es gibt auch Geräte, die haben   10-Bit-Adresse   wie</w:t>
      </w:r>
      <w:r w:rsidR="00030AAD" w:rsidRPr="008D47CC">
        <w:rPr>
          <w:rFonts w:ascii="Arial" w:eastAsia="Arial" w:hAnsi="Arial" w:cs="Arial"/>
          <w:sz w:val="24"/>
          <w:szCs w:val="24"/>
          <w:lang w:val="de-AT"/>
        </w:rPr>
        <w:t xml:space="preserve"> von der Spezifikation erlaubt.</w:t>
      </w:r>
    </w:p>
    <w:p w:rsidR="004A63A5" w:rsidRPr="008D47CC" w:rsidRDefault="004A63A5" w:rsidP="00F96FC0">
      <w:pPr>
        <w:spacing w:before="6"/>
        <w:rPr>
          <w:rFonts w:ascii="Arial" w:eastAsia="Arial" w:hAnsi="Arial" w:cs="Arial"/>
          <w:sz w:val="24"/>
          <w:szCs w:val="24"/>
          <w:lang w:val="de-AT"/>
        </w:rPr>
      </w:pPr>
    </w:p>
    <w:p w:rsidR="00F96FC0" w:rsidRPr="008D47CC" w:rsidRDefault="004A63A5" w:rsidP="00F96FC0">
      <w:pPr>
        <w:spacing w:before="6"/>
        <w:rPr>
          <w:rFonts w:ascii="Arial" w:eastAsia="Arial" w:hAnsi="Arial" w:cs="Arial"/>
          <w:sz w:val="24"/>
          <w:szCs w:val="24"/>
          <w:lang w:val="de-AT"/>
        </w:rPr>
      </w:pPr>
      <w:r w:rsidRPr="008D47CC">
        <w:rPr>
          <w:rFonts w:ascii="Arial" w:eastAsia="Arial" w:hAnsi="Arial" w:cs="Arial"/>
          <w:sz w:val="24"/>
          <w:szCs w:val="24"/>
          <w:lang w:val="de-AT"/>
        </w:rPr>
        <w:t>Die 7-Bit-Adresse repräsentiert die Bits 7 bis 1, während das Bit 0 verwendet wird, um das Lesen von oder das Schreiben in das Gerät zu signalisieren. Wenn Bit 0 (im Adressbyte) auf 1 gesetzt ist, liest das Master-Gerät vom Slave-I2C-Gerät.</w:t>
      </w:r>
      <w:r w:rsidRPr="008D47CC">
        <w:rPr>
          <w:rFonts w:ascii="Arial" w:hAnsi="Arial" w:cs="Arial"/>
          <w:color w:val="373737"/>
          <w:sz w:val="24"/>
          <w:szCs w:val="24"/>
          <w:shd w:val="clear" w:color="auto" w:fill="F7F7F7"/>
          <w:lang w:val="de-AT"/>
        </w:rPr>
        <w:t xml:space="preserve"> </w:t>
      </w:r>
      <w:r w:rsidRPr="008D47CC">
        <w:rPr>
          <w:rFonts w:ascii="Arial" w:eastAsia="Arial" w:hAnsi="Arial" w:cs="Arial"/>
          <w:sz w:val="24"/>
          <w:szCs w:val="24"/>
          <w:lang w:val="de-AT"/>
        </w:rPr>
        <w:t>Das Master-Gerät benötigt keine Adresse, da es die Uhr (über SCL) generiert und einzelne I2C-Slave-Geräte adressiert.</w:t>
      </w:r>
    </w:p>
    <w:p w:rsidR="00F96FC0" w:rsidRPr="008D47CC" w:rsidRDefault="00F96FC0" w:rsidP="00F96FC0">
      <w:pPr>
        <w:spacing w:before="6"/>
        <w:rPr>
          <w:rFonts w:ascii="Arial" w:eastAsia="Arial" w:hAnsi="Arial" w:cs="Arial"/>
          <w:b/>
          <w:bCs/>
          <w:sz w:val="24"/>
          <w:szCs w:val="24"/>
          <w:lang w:val="de-AT"/>
        </w:rPr>
      </w:pPr>
    </w:p>
    <w:p w:rsidR="00F96FC0" w:rsidRPr="008D47CC" w:rsidRDefault="00F96FC0" w:rsidP="00F96FC0">
      <w:pPr>
        <w:spacing w:before="6"/>
        <w:rPr>
          <w:rFonts w:ascii="Arial" w:eastAsia="Arial" w:hAnsi="Arial" w:cs="Arial"/>
          <w:b/>
          <w:bCs/>
          <w:sz w:val="24"/>
          <w:szCs w:val="24"/>
          <w:lang w:val="de-AT"/>
        </w:rPr>
      </w:pPr>
    </w:p>
    <w:p w:rsidR="00A5755C" w:rsidRPr="008D47CC" w:rsidRDefault="00A5755C" w:rsidP="00F96FC0">
      <w:pPr>
        <w:spacing w:before="6"/>
        <w:rPr>
          <w:rFonts w:ascii="Arial" w:eastAsia="Arial" w:hAnsi="Arial" w:cs="Arial"/>
          <w:b/>
          <w:bCs/>
          <w:sz w:val="24"/>
          <w:szCs w:val="24"/>
          <w:lang w:val="de-AT"/>
        </w:rPr>
      </w:pPr>
    </w:p>
    <w:p w:rsidR="00F96FC0" w:rsidRPr="008D47CC" w:rsidRDefault="00F96FC0" w:rsidP="00F96FC0">
      <w:pPr>
        <w:spacing w:before="6"/>
        <w:rPr>
          <w:rFonts w:ascii="Arial" w:eastAsia="Arial" w:hAnsi="Arial" w:cs="Arial"/>
          <w:b/>
          <w:bCs/>
          <w:sz w:val="24"/>
          <w:szCs w:val="24"/>
          <w:lang w:val="de-AT"/>
        </w:rPr>
      </w:pPr>
    </w:p>
    <w:p w:rsidR="00F96FC0" w:rsidRPr="008D47CC" w:rsidRDefault="00F96FC0" w:rsidP="00F96FC0">
      <w:pPr>
        <w:spacing w:before="6"/>
        <w:rPr>
          <w:rFonts w:ascii="Arial" w:eastAsia="Arial" w:hAnsi="Arial" w:cs="Arial"/>
          <w:b/>
          <w:bCs/>
          <w:sz w:val="24"/>
          <w:szCs w:val="24"/>
        </w:rPr>
      </w:pPr>
      <w:r w:rsidRPr="008D47CC">
        <w:rPr>
          <w:rFonts w:ascii="Arial" w:eastAsia="Arial" w:hAnsi="Arial" w:cs="Arial"/>
          <w:b/>
          <w:bCs/>
          <w:sz w:val="24"/>
          <w:szCs w:val="24"/>
        </w:rPr>
        <w:t xml:space="preserve">I2C </w:t>
      </w:r>
      <w:proofErr w:type="spellStart"/>
      <w:r w:rsidRPr="008D47CC">
        <w:rPr>
          <w:rFonts w:ascii="Arial" w:eastAsia="Arial" w:hAnsi="Arial" w:cs="Arial"/>
          <w:b/>
          <w:bCs/>
          <w:sz w:val="24"/>
          <w:szCs w:val="24"/>
        </w:rPr>
        <w:t>Protocol</w:t>
      </w:r>
      <w:r w:rsidR="004A63A5" w:rsidRPr="008D47CC">
        <w:rPr>
          <w:rFonts w:ascii="Arial" w:eastAsia="Arial" w:hAnsi="Arial" w:cs="Arial"/>
          <w:b/>
          <w:bCs/>
          <w:sz w:val="24"/>
          <w:szCs w:val="24"/>
        </w:rPr>
        <w:t>l</w:t>
      </w:r>
      <w:proofErr w:type="spellEnd"/>
    </w:p>
    <w:p w:rsidR="00F96FC0" w:rsidRPr="008D47CC" w:rsidRDefault="00F96FC0" w:rsidP="00F96FC0">
      <w:pPr>
        <w:spacing w:before="6"/>
        <w:rPr>
          <w:rFonts w:ascii="Arial" w:eastAsia="Arial" w:hAnsi="Arial" w:cs="Arial"/>
          <w:b/>
          <w:bCs/>
          <w:sz w:val="24"/>
          <w:szCs w:val="24"/>
        </w:rPr>
      </w:pPr>
    </w:p>
    <w:p w:rsidR="00A5755C" w:rsidRPr="008D47CC" w:rsidRDefault="00A5755C" w:rsidP="00F96FC0">
      <w:pPr>
        <w:spacing w:before="6"/>
        <w:rPr>
          <w:rFonts w:ascii="Arial" w:eastAsia="Arial" w:hAnsi="Arial" w:cs="Arial"/>
          <w:b/>
          <w:bCs/>
          <w:sz w:val="24"/>
          <w:szCs w:val="24"/>
        </w:rPr>
      </w:pPr>
    </w:p>
    <w:p w:rsidR="00F96FC0" w:rsidRPr="008D47CC" w:rsidRDefault="00F96FC0" w:rsidP="00F96FC0">
      <w:pPr>
        <w:spacing w:before="6"/>
        <w:rPr>
          <w:rFonts w:ascii="Arial" w:eastAsia="Arial" w:hAnsi="Arial" w:cs="Arial"/>
          <w:b/>
          <w:bCs/>
          <w:sz w:val="24"/>
          <w:szCs w:val="24"/>
        </w:rPr>
      </w:pPr>
    </w:p>
    <w:p w:rsidR="00F96FC0" w:rsidRPr="008D47CC" w:rsidRDefault="00F96FC0" w:rsidP="00F96FC0">
      <w:pPr>
        <w:spacing w:before="6"/>
        <w:rPr>
          <w:rFonts w:ascii="Arial" w:eastAsia="Arial" w:hAnsi="Arial" w:cs="Arial"/>
          <w:sz w:val="24"/>
          <w:szCs w:val="24"/>
        </w:rPr>
      </w:pPr>
      <w:r w:rsidRPr="008D47CC">
        <w:rPr>
          <w:rFonts w:ascii="Arial" w:eastAsia="Arial" w:hAnsi="Arial" w:cs="Arial"/>
          <w:noProof/>
          <w:sz w:val="24"/>
          <w:szCs w:val="24"/>
        </w:rPr>
        <w:drawing>
          <wp:inline distT="0" distB="0" distL="0" distR="0" wp14:anchorId="0B710193" wp14:editId="09561017">
            <wp:extent cx="5715000" cy="952500"/>
            <wp:effectExtent l="0" t="0" r="0" b="0"/>
            <wp:docPr id="8" name="Picture 8" descr="i2c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2c protoco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F96FC0" w:rsidRPr="008D47CC" w:rsidRDefault="00F96FC0" w:rsidP="00F96FC0">
      <w:pPr>
        <w:spacing w:before="6"/>
        <w:rPr>
          <w:rFonts w:ascii="Arial" w:eastAsia="Arial" w:hAnsi="Arial" w:cs="Arial"/>
          <w:sz w:val="24"/>
          <w:szCs w:val="24"/>
        </w:rPr>
      </w:pPr>
    </w:p>
    <w:p w:rsidR="00F96FC0" w:rsidRPr="008D47CC" w:rsidRDefault="00F96FC0" w:rsidP="00F96FC0">
      <w:pPr>
        <w:spacing w:before="6"/>
        <w:rPr>
          <w:rFonts w:ascii="Arial" w:eastAsia="Arial" w:hAnsi="Arial" w:cs="Arial"/>
          <w:sz w:val="24"/>
          <w:szCs w:val="24"/>
        </w:rPr>
      </w:pPr>
    </w:p>
    <w:p w:rsidR="00A5755C" w:rsidRPr="008D47CC" w:rsidRDefault="00A5755C" w:rsidP="004A63A5">
      <w:pPr>
        <w:spacing w:before="6"/>
        <w:rPr>
          <w:rFonts w:ascii="Arial" w:eastAsia="Arial" w:hAnsi="Arial" w:cs="Arial"/>
          <w:sz w:val="24"/>
          <w:szCs w:val="24"/>
          <w:lang w:val="de-AT"/>
        </w:rPr>
      </w:pPr>
    </w:p>
    <w:p w:rsidR="004A63A5" w:rsidRPr="008D47CC" w:rsidRDefault="004A63A5" w:rsidP="004A63A5">
      <w:pPr>
        <w:spacing w:before="6"/>
        <w:rPr>
          <w:rFonts w:ascii="Arial" w:eastAsia="Arial" w:hAnsi="Arial" w:cs="Arial"/>
          <w:sz w:val="24"/>
          <w:szCs w:val="24"/>
          <w:lang w:val="de-AT"/>
        </w:rPr>
      </w:pPr>
      <w:r w:rsidRPr="008D47CC">
        <w:rPr>
          <w:rFonts w:ascii="Arial" w:eastAsia="Arial" w:hAnsi="Arial" w:cs="Arial"/>
          <w:sz w:val="24"/>
          <w:szCs w:val="24"/>
          <w:lang w:val="de-AT"/>
        </w:rPr>
        <w:t>Im Normalzustand sind beide Linien (SCL und SDA) hoch. Die Kommunikation wird vom Master-Gerät initiiert. Es erzeugt das   </w:t>
      </w:r>
      <w:r w:rsidR="0098559E">
        <w:fldChar w:fldCharType="begin"/>
      </w:r>
      <w:r w:rsidR="0098559E" w:rsidRPr="00777CEA">
        <w:rPr>
          <w:lang w:val="de-AT"/>
        </w:rPr>
        <w:instrText xml:space="preserve"> HYPERLINK "https://translate.google.com/translate?hl=en&amp;prev=_t&amp;sl=sq&amp;tl=de&amp;u=http://i2c.info/i2c-bus-specification%23start-stop" \l "start-stop" </w:instrText>
      </w:r>
      <w:r w:rsidR="0098559E">
        <w:fldChar w:fldCharType="separate"/>
      </w:r>
      <w:r w:rsidRPr="008D47CC">
        <w:rPr>
          <w:rFonts w:ascii="Arial" w:eastAsiaTheme="majorEastAsia" w:hAnsi="Arial" w:cs="Arial"/>
          <w:sz w:val="24"/>
          <w:szCs w:val="24"/>
          <w:lang w:val="de-AT"/>
        </w:rPr>
        <w:t>Startbedingung</w:t>
      </w:r>
      <w:r w:rsidR="0098559E">
        <w:rPr>
          <w:rFonts w:ascii="Arial" w:eastAsiaTheme="majorEastAsia" w:hAnsi="Arial" w:cs="Arial"/>
          <w:sz w:val="24"/>
          <w:szCs w:val="24"/>
          <w:lang w:val="de-AT"/>
        </w:rPr>
        <w:fldChar w:fldCharType="end"/>
      </w:r>
      <w:r w:rsidRPr="008D47CC">
        <w:rPr>
          <w:rFonts w:ascii="Arial" w:eastAsia="Arial" w:hAnsi="Arial" w:cs="Arial"/>
          <w:sz w:val="24"/>
          <w:szCs w:val="24"/>
          <w:lang w:val="de-AT"/>
        </w:rPr>
        <w:t>   (S) gefolgt von der Adresse der Slave-Vorrichtung (B1). Wenn das Bit 0 des Adressbytes auf 0 gesetzt wurde, schreibt das Master-Gerät in das Slave-Gerät (B2). Andernfalls wird das nächste Byte vom Slave-Gerät gelesen. Sobald alle Bytes gelesen oder geschrieben sind ( Bn ), erzeugt das Master-Gerät   </w:t>
      </w:r>
      <w:r w:rsidR="0098559E">
        <w:fldChar w:fldCharType="begin"/>
      </w:r>
      <w:r w:rsidR="0098559E" w:rsidRPr="00777CEA">
        <w:rPr>
          <w:lang w:val="de-AT"/>
        </w:rPr>
        <w:instrText xml:space="preserve"> HYPERLINK "https://translate.google.com/tra</w:instrText>
      </w:r>
      <w:r w:rsidR="0098559E" w:rsidRPr="00777CEA">
        <w:rPr>
          <w:lang w:val="de-AT"/>
        </w:rPr>
        <w:instrText xml:space="preserve">nslate?hl=en&amp;prev=_t&amp;sl=sq&amp;tl=de&amp;u=http://i2c.info/i2c-bus-specification%23start-stop" \l "start-stop" </w:instrText>
      </w:r>
      <w:r w:rsidR="0098559E">
        <w:fldChar w:fldCharType="separate"/>
      </w:r>
      <w:r w:rsidRPr="008D47CC">
        <w:rPr>
          <w:rFonts w:ascii="Arial" w:eastAsiaTheme="majorEastAsia" w:hAnsi="Arial" w:cs="Arial"/>
          <w:sz w:val="24"/>
          <w:szCs w:val="24"/>
          <w:lang w:val="de-AT"/>
        </w:rPr>
        <w:t>Stoppbedingung</w:t>
      </w:r>
      <w:r w:rsidR="0098559E">
        <w:rPr>
          <w:rFonts w:ascii="Arial" w:eastAsiaTheme="majorEastAsia" w:hAnsi="Arial" w:cs="Arial"/>
          <w:sz w:val="24"/>
          <w:szCs w:val="24"/>
          <w:lang w:val="de-AT"/>
        </w:rPr>
        <w:fldChar w:fldCharType="end"/>
      </w:r>
      <w:r w:rsidRPr="008D47CC">
        <w:rPr>
          <w:rFonts w:ascii="Arial" w:eastAsia="Arial" w:hAnsi="Arial" w:cs="Arial"/>
          <w:sz w:val="24"/>
          <w:szCs w:val="24"/>
          <w:lang w:val="de-AT"/>
        </w:rPr>
        <w:t>   (P). Dies signalisiert anderen Geräten auf dem Bus, dass die Kommunikation beendet wurde, und ein anderes Gerät kann den Bus verwenden.</w:t>
      </w:r>
    </w:p>
    <w:p w:rsidR="004A63A5" w:rsidRPr="008D47CC" w:rsidRDefault="004A63A5" w:rsidP="004A63A5">
      <w:pPr>
        <w:spacing w:before="6"/>
        <w:rPr>
          <w:rFonts w:ascii="Arial" w:eastAsia="Arial" w:hAnsi="Arial" w:cs="Arial"/>
          <w:sz w:val="24"/>
          <w:szCs w:val="24"/>
          <w:lang w:val="de-AT"/>
        </w:rPr>
      </w:pPr>
      <w:r w:rsidRPr="008D47CC">
        <w:rPr>
          <w:rFonts w:ascii="Arial" w:eastAsia="Arial" w:hAnsi="Arial" w:cs="Arial"/>
          <w:sz w:val="24"/>
          <w:szCs w:val="24"/>
          <w:lang w:val="de-AT"/>
        </w:rPr>
        <w:lastRenderedPageBreak/>
        <w:t>Jetzt unterstützen I2C-Geräte die Startwiederholungsbedingung. Das heißt, bevor die Kommunikation mit einer Stoppbedingung endet, kann das Master-Gerät die Startbedingung mit dem Adressbyte wiederholen und den Modus von Schreiben in Lesen ändern.</w:t>
      </w:r>
    </w:p>
    <w:p w:rsidR="00F96FC0" w:rsidRPr="008D47CC" w:rsidRDefault="00F96FC0" w:rsidP="00F96FC0">
      <w:pPr>
        <w:spacing w:before="6"/>
        <w:rPr>
          <w:rFonts w:ascii="Arial" w:eastAsia="Arial" w:hAnsi="Arial" w:cs="Arial"/>
          <w:sz w:val="24"/>
          <w:szCs w:val="24"/>
          <w:lang w:val="de-AT"/>
        </w:rPr>
      </w:pPr>
    </w:p>
    <w:p w:rsidR="004A63A5" w:rsidRPr="008D47CC" w:rsidRDefault="004A63A5" w:rsidP="00F96FC0">
      <w:pPr>
        <w:spacing w:before="6"/>
        <w:rPr>
          <w:rFonts w:ascii="Arial" w:eastAsia="Arial" w:hAnsi="Arial" w:cs="Arial"/>
          <w:sz w:val="24"/>
          <w:szCs w:val="24"/>
          <w:lang w:val="de-AT"/>
        </w:rPr>
      </w:pPr>
    </w:p>
    <w:p w:rsidR="004A63A5" w:rsidRPr="008D47CC" w:rsidRDefault="004A63A5" w:rsidP="004A63A5">
      <w:pPr>
        <w:spacing w:before="6"/>
        <w:rPr>
          <w:rFonts w:ascii="Arial" w:eastAsia="Arial" w:hAnsi="Arial" w:cs="Arial"/>
          <w:b/>
          <w:bCs/>
          <w:sz w:val="24"/>
          <w:szCs w:val="24"/>
          <w:lang w:val="de-AT"/>
        </w:rPr>
      </w:pPr>
      <w:r w:rsidRPr="008D47CC">
        <w:rPr>
          <w:rFonts w:ascii="Arial" w:eastAsia="Arial" w:hAnsi="Arial" w:cs="Arial"/>
          <w:b/>
          <w:bCs/>
          <w:sz w:val="24"/>
          <w:szCs w:val="24"/>
          <w:lang w:val="de-AT"/>
        </w:rPr>
        <w:t>FAZIT</w:t>
      </w:r>
    </w:p>
    <w:p w:rsidR="004A63A5" w:rsidRPr="008D47CC" w:rsidRDefault="004A63A5" w:rsidP="004A63A5">
      <w:pPr>
        <w:spacing w:before="6"/>
        <w:rPr>
          <w:rFonts w:ascii="Arial" w:eastAsia="Arial" w:hAnsi="Arial" w:cs="Arial"/>
          <w:b/>
          <w:bCs/>
          <w:sz w:val="24"/>
          <w:szCs w:val="24"/>
          <w:lang w:val="de-AT"/>
        </w:rPr>
      </w:pPr>
    </w:p>
    <w:p w:rsidR="00204EE3" w:rsidRPr="008D47CC" w:rsidRDefault="004A63A5" w:rsidP="00764228">
      <w:pPr>
        <w:spacing w:before="6"/>
        <w:rPr>
          <w:rFonts w:ascii="Arial" w:eastAsia="Arial" w:hAnsi="Arial" w:cs="Arial"/>
          <w:bCs/>
          <w:sz w:val="24"/>
          <w:szCs w:val="24"/>
          <w:lang w:val="de-AT"/>
        </w:rPr>
      </w:pPr>
      <w:r w:rsidRPr="008D47CC">
        <w:rPr>
          <w:rFonts w:ascii="Arial" w:eastAsia="Arial" w:hAnsi="Arial" w:cs="Arial"/>
          <w:bCs/>
          <w:sz w:val="24"/>
          <w:szCs w:val="24"/>
          <w:lang w:val="de-AT"/>
        </w:rPr>
        <w:t>I2C-Bus wird von vielen integrierten Schaltungen verwendet und ist einfach zu implementieren. Jeder Mikrocontroller kann mit I2C-Geräten kommunizieren, auch wenn er keine spezielle I2C-Schnittstelle hat</w:t>
      </w:r>
      <w:r w:rsidRPr="008D47CC">
        <w:rPr>
          <w:rFonts w:ascii="Arial" w:eastAsia="Arial" w:hAnsi="Arial" w:cs="Arial"/>
          <w:sz w:val="24"/>
          <w:szCs w:val="24"/>
          <w:lang w:val="de-AT"/>
        </w:rPr>
        <w:t>.  </w:t>
      </w:r>
      <w:r w:rsidRPr="008D47CC">
        <w:rPr>
          <w:rFonts w:ascii="Arial" w:eastAsia="Arial" w:hAnsi="Arial" w:cs="Arial"/>
          <w:sz w:val="24"/>
          <w:szCs w:val="24"/>
          <w:lang w:val="de-AT"/>
        </w:rPr>
        <w:fldChar w:fldCharType="begin"/>
      </w:r>
      <w:r w:rsidRPr="008D47CC">
        <w:rPr>
          <w:rFonts w:ascii="Arial" w:eastAsia="Arial" w:hAnsi="Arial" w:cs="Arial"/>
          <w:sz w:val="24"/>
          <w:szCs w:val="24"/>
          <w:lang w:val="de-AT"/>
        </w:rPr>
        <w:instrText xml:space="preserve"> HYPERLINK "https://translate.google.com/translate?hl=en&amp;prev=_t&amp;sl=sq&amp;tl=de&amp;u=http://i2c.info/i2c-bus-specification" </w:instrText>
      </w:r>
      <w:r w:rsidRPr="008D47CC">
        <w:rPr>
          <w:rFonts w:ascii="Arial" w:eastAsia="Arial" w:hAnsi="Arial" w:cs="Arial"/>
          <w:sz w:val="24"/>
          <w:szCs w:val="24"/>
          <w:lang w:val="de-AT"/>
        </w:rPr>
        <w:fldChar w:fldCharType="separate"/>
      </w:r>
      <w:r w:rsidRPr="008D47CC">
        <w:rPr>
          <w:rFonts w:ascii="Arial" w:eastAsiaTheme="majorEastAsia" w:hAnsi="Arial" w:cs="Arial"/>
          <w:sz w:val="24"/>
          <w:szCs w:val="24"/>
          <w:lang w:val="de-AT"/>
        </w:rPr>
        <w:t>I2C-Spezifikationen</w:t>
      </w:r>
      <w:r w:rsidRPr="008D47CC">
        <w:rPr>
          <w:rFonts w:ascii="Arial" w:eastAsia="Arial" w:hAnsi="Arial" w:cs="Arial"/>
          <w:sz w:val="24"/>
          <w:szCs w:val="24"/>
          <w:lang w:val="de-AT"/>
        </w:rPr>
        <w:fldChar w:fldCharType="end"/>
      </w:r>
      <w:r w:rsidRPr="008D47CC">
        <w:rPr>
          <w:rFonts w:ascii="Arial" w:eastAsia="Arial" w:hAnsi="Arial" w:cs="Arial"/>
          <w:bCs/>
          <w:sz w:val="24"/>
          <w:szCs w:val="24"/>
          <w:lang w:val="de-AT"/>
        </w:rPr>
        <w:t>   sind flexibel -   I2C-Bus kann mit langsamen Geräten kommunizieren und kann auch Hochgeschwindigkeitsmodi verwenden, um große Datenmengen zu übertragen. Wegen der vielen Vorteile wird der I2C-Bus eine der beliebtesten seriellen Schnittstellen bleiben, um integrierte Schaltkreise auf der Platine zu verbinden.</w:t>
      </w:r>
    </w:p>
    <w:p w:rsidR="00A75C37" w:rsidRDefault="00A75C37" w:rsidP="00764228">
      <w:pPr>
        <w:spacing w:before="6"/>
        <w:rPr>
          <w:rFonts w:ascii="Arial" w:eastAsia="Arial" w:hAnsi="Arial" w:cs="Arial"/>
          <w:sz w:val="24"/>
          <w:szCs w:val="24"/>
          <w:lang w:val="de-AT"/>
        </w:rPr>
      </w:pPr>
    </w:p>
    <w:p w:rsidR="00A75C37" w:rsidRPr="008D47CC" w:rsidRDefault="00A75C37" w:rsidP="00764228">
      <w:pPr>
        <w:spacing w:before="6"/>
        <w:rPr>
          <w:rFonts w:ascii="Arial" w:eastAsia="Arial" w:hAnsi="Arial" w:cs="Arial"/>
          <w:sz w:val="24"/>
          <w:szCs w:val="24"/>
          <w:lang w:val="de-AT"/>
        </w:rPr>
      </w:pPr>
    </w:p>
    <w:p w:rsidR="00A5755C" w:rsidRPr="008D47CC" w:rsidRDefault="00B51025" w:rsidP="00764228">
      <w:pPr>
        <w:spacing w:before="6"/>
        <w:rPr>
          <w:rFonts w:ascii="Arial Black" w:eastAsia="Arial Black" w:hAnsi="Arial Black" w:cs="Arial Black"/>
          <w:w w:val="101"/>
          <w:sz w:val="24"/>
          <w:szCs w:val="24"/>
          <w:lang w:val="de-AT"/>
        </w:rPr>
      </w:pPr>
      <w:r w:rsidRPr="008D47CC">
        <w:rPr>
          <w:rFonts w:ascii="Arial Black" w:eastAsia="Arial Black" w:hAnsi="Arial Black" w:cs="Arial Black"/>
          <w:w w:val="101"/>
          <w:sz w:val="24"/>
          <w:szCs w:val="24"/>
          <w:lang w:val="de-AT"/>
        </w:rPr>
        <w:t>3.3.7</w:t>
      </w:r>
      <w:r w:rsidRPr="008D47CC">
        <w:rPr>
          <w:rFonts w:ascii="Arial Black" w:eastAsia="Arial Black" w:hAnsi="Arial Black" w:cs="Arial Black"/>
          <w:sz w:val="24"/>
          <w:szCs w:val="24"/>
          <w:lang w:val="de-AT"/>
        </w:rPr>
        <w:t xml:space="preserve"> </w:t>
      </w:r>
      <w:r w:rsidR="00F82675" w:rsidRPr="008D47CC">
        <w:rPr>
          <w:rFonts w:ascii="Arial Black" w:eastAsia="Arial Black" w:hAnsi="Arial Black" w:cs="Arial Black"/>
          <w:w w:val="101"/>
          <w:sz w:val="24"/>
          <w:szCs w:val="24"/>
          <w:lang w:val="de-AT"/>
        </w:rPr>
        <w:t>D</w:t>
      </w:r>
      <w:r w:rsidR="00AB62FC" w:rsidRPr="008D47CC">
        <w:rPr>
          <w:rFonts w:ascii="Arial Black" w:eastAsia="Arial Black" w:hAnsi="Arial Black" w:cs="Arial Black"/>
          <w:w w:val="101"/>
          <w:sz w:val="24"/>
          <w:szCs w:val="24"/>
          <w:lang w:val="de-AT"/>
        </w:rPr>
        <w:t>ie Programmierung von das Arduino</w:t>
      </w:r>
    </w:p>
    <w:p w:rsidR="00AA0C8D" w:rsidRPr="008D47CC" w:rsidRDefault="00AA0C8D" w:rsidP="00764228">
      <w:pPr>
        <w:spacing w:before="6"/>
        <w:rPr>
          <w:rFonts w:ascii="Arial" w:eastAsia="Arial Black" w:hAnsi="Arial" w:cs="Arial"/>
          <w:w w:val="101"/>
          <w:sz w:val="24"/>
          <w:szCs w:val="24"/>
          <w:lang w:val="de-AT"/>
        </w:rPr>
      </w:pPr>
    </w:p>
    <w:p w:rsidR="00B51025" w:rsidRPr="008D47CC" w:rsidRDefault="00F82675" w:rsidP="00764228">
      <w:pPr>
        <w:spacing w:before="6"/>
        <w:rPr>
          <w:rFonts w:ascii="Arial" w:eastAsia="Arial Black" w:hAnsi="Arial" w:cs="Arial"/>
          <w:w w:val="101"/>
          <w:sz w:val="24"/>
          <w:szCs w:val="24"/>
          <w:lang w:val="de-AT"/>
        </w:rPr>
      </w:pPr>
      <w:r w:rsidRPr="008D47CC">
        <w:rPr>
          <w:rFonts w:ascii="Arial" w:eastAsia="Arial Black" w:hAnsi="Arial" w:cs="Arial"/>
          <w:w w:val="101"/>
          <w:sz w:val="24"/>
          <w:szCs w:val="24"/>
          <w:lang w:val="de-AT"/>
        </w:rPr>
        <w:t>Am Anfang wenn das Gaeret starten wird, wird in das LCD-Display „Welcome to Guard Watch!“ geschrieben</w:t>
      </w:r>
      <w:r w:rsidR="007F225D" w:rsidRPr="008D47CC">
        <w:rPr>
          <w:rFonts w:ascii="Arial" w:eastAsia="Arial Black" w:hAnsi="Arial" w:cs="Arial"/>
          <w:w w:val="101"/>
          <w:sz w:val="24"/>
          <w:szCs w:val="24"/>
          <w:lang w:val="de-AT"/>
        </w:rPr>
        <w:t xml:space="preserve"> und der Code wird in void Setup geschrieben</w:t>
      </w:r>
      <w:r w:rsidRPr="008D47CC">
        <w:rPr>
          <w:rFonts w:ascii="Arial" w:eastAsia="Arial Black" w:hAnsi="Arial" w:cs="Arial"/>
          <w:w w:val="101"/>
          <w:sz w:val="24"/>
          <w:szCs w:val="24"/>
          <w:lang w:val="de-AT"/>
        </w:rPr>
        <w:t>. Zuerst wird „Welcome“ in die zweite Zeile geschrieben und nach 0.75 Sekunden wird „to Guard Watch“ in die dritte Zeile</w:t>
      </w:r>
      <w:r w:rsidR="007F225D" w:rsidRPr="008D47CC">
        <w:rPr>
          <w:rFonts w:ascii="Arial" w:eastAsia="Arial Black" w:hAnsi="Arial" w:cs="Arial"/>
          <w:w w:val="101"/>
          <w:sz w:val="24"/>
          <w:szCs w:val="24"/>
          <w:lang w:val="de-AT"/>
        </w:rPr>
        <w:t xml:space="preserve"> dann nach 2 Sekunden kommt void loop</w:t>
      </w:r>
      <w:r w:rsidRPr="008D47CC">
        <w:rPr>
          <w:rFonts w:ascii="Arial" w:eastAsia="Arial Black" w:hAnsi="Arial" w:cs="Arial"/>
          <w:w w:val="101"/>
          <w:sz w:val="24"/>
          <w:szCs w:val="24"/>
          <w:lang w:val="de-AT"/>
        </w:rPr>
        <w:t>.</w:t>
      </w:r>
    </w:p>
    <w:p w:rsidR="00204EE3" w:rsidRPr="008D47CC" w:rsidRDefault="00204EE3" w:rsidP="00764228">
      <w:pPr>
        <w:spacing w:before="6"/>
        <w:rPr>
          <w:rFonts w:ascii="Arial Black" w:eastAsia="Arial Black" w:hAnsi="Arial Black" w:cs="Arial Black"/>
          <w:w w:val="101"/>
          <w:sz w:val="24"/>
          <w:szCs w:val="24"/>
          <w:lang w:val="de-AT"/>
        </w:rPr>
      </w:pPr>
    </w:p>
    <w:p w:rsidR="00AA0C8D" w:rsidRPr="008D47CC" w:rsidRDefault="007F225D" w:rsidP="00AA0C8D">
      <w:pPr>
        <w:spacing w:before="100"/>
        <w:rPr>
          <w:rFonts w:ascii="Arial" w:eastAsia="Arial" w:hAnsi="Arial" w:cs="Arial"/>
          <w:i/>
          <w:sz w:val="24"/>
          <w:szCs w:val="24"/>
        </w:rPr>
      </w:pPr>
      <w:r w:rsidRPr="008D47CC">
        <w:rPr>
          <w:i/>
          <w:noProof/>
          <w:sz w:val="24"/>
          <w:szCs w:val="24"/>
        </w:rPr>
        <w:drawing>
          <wp:anchor distT="0" distB="0" distL="114300" distR="114300" simplePos="0" relativeHeight="251664384" behindDoc="1" locked="0" layoutInCell="0" allowOverlap="1" wp14:anchorId="45B3F1DC" wp14:editId="235264E8">
            <wp:simplePos x="0" y="0"/>
            <wp:positionH relativeFrom="column">
              <wp:posOffset>-200025</wp:posOffset>
            </wp:positionH>
            <wp:positionV relativeFrom="paragraph">
              <wp:posOffset>11430</wp:posOffset>
            </wp:positionV>
            <wp:extent cx="6228715" cy="1504950"/>
            <wp:effectExtent l="0" t="0" r="635"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extLst/>
                    </a:blip>
                    <a:srcRect/>
                    <a:stretch>
                      <a:fillRect/>
                    </a:stretch>
                  </pic:blipFill>
                  <pic:spPr bwMode="auto">
                    <a:xfrm>
                      <a:off x="0" y="0"/>
                      <a:ext cx="6228715" cy="150495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proofErr w:type="gramStart"/>
      <w:r w:rsidR="00AA0C8D" w:rsidRPr="008D47CC">
        <w:rPr>
          <w:rFonts w:ascii="Arial" w:eastAsia="Arial" w:hAnsi="Arial" w:cs="Arial"/>
          <w:i/>
          <w:sz w:val="24"/>
          <w:szCs w:val="24"/>
        </w:rPr>
        <w:t>lcd.setCursor</w:t>
      </w:r>
      <w:proofErr w:type="spellEnd"/>
      <w:r w:rsidR="00AA0C8D" w:rsidRPr="008D47CC">
        <w:rPr>
          <w:rFonts w:ascii="Arial" w:eastAsia="Arial" w:hAnsi="Arial" w:cs="Arial"/>
          <w:i/>
          <w:sz w:val="24"/>
          <w:szCs w:val="24"/>
        </w:rPr>
        <w:t>(</w:t>
      </w:r>
      <w:proofErr w:type="gramEnd"/>
      <w:r w:rsidR="00AA0C8D" w:rsidRPr="008D47CC">
        <w:rPr>
          <w:rFonts w:ascii="Arial" w:eastAsia="Arial" w:hAnsi="Arial" w:cs="Arial"/>
          <w:i/>
          <w:sz w:val="24"/>
          <w:szCs w:val="24"/>
        </w:rPr>
        <w:t>6,1); //Start at character 7 on line 2</w:t>
      </w:r>
    </w:p>
    <w:p w:rsidR="00AA0C8D" w:rsidRPr="008D47CC" w:rsidRDefault="00AA0C8D" w:rsidP="00AA0C8D">
      <w:pPr>
        <w:spacing w:before="100"/>
        <w:rPr>
          <w:rFonts w:ascii="Arial" w:eastAsia="Arial" w:hAnsi="Arial" w:cs="Arial"/>
          <w:i/>
          <w:sz w:val="24"/>
          <w:szCs w:val="24"/>
        </w:rPr>
      </w:pPr>
      <w:proofErr w:type="spellStart"/>
      <w:proofErr w:type="gramStart"/>
      <w:r w:rsidRPr="008D47CC">
        <w:rPr>
          <w:rFonts w:ascii="Arial" w:eastAsia="Arial" w:hAnsi="Arial" w:cs="Arial"/>
          <w:i/>
          <w:sz w:val="24"/>
          <w:szCs w:val="24"/>
        </w:rPr>
        <w:t>lcd.print</w:t>
      </w:r>
      <w:proofErr w:type="spellEnd"/>
      <w:r w:rsidRPr="008D47CC">
        <w:rPr>
          <w:rFonts w:ascii="Arial" w:eastAsia="Arial" w:hAnsi="Arial" w:cs="Arial"/>
          <w:i/>
          <w:sz w:val="24"/>
          <w:szCs w:val="24"/>
        </w:rPr>
        <w:t>(</w:t>
      </w:r>
      <w:proofErr w:type="gramEnd"/>
      <w:r w:rsidRPr="008D47CC">
        <w:rPr>
          <w:rFonts w:ascii="Arial" w:eastAsia="Arial" w:hAnsi="Arial" w:cs="Arial"/>
          <w:i/>
          <w:sz w:val="24"/>
          <w:szCs w:val="24"/>
        </w:rPr>
        <w:t>"Welcome");</w:t>
      </w:r>
    </w:p>
    <w:p w:rsidR="00AA0C8D" w:rsidRPr="008D47CC" w:rsidRDefault="00AA0C8D" w:rsidP="00AA0C8D">
      <w:pPr>
        <w:spacing w:before="100"/>
        <w:rPr>
          <w:rFonts w:ascii="Arial" w:eastAsia="Arial" w:hAnsi="Arial" w:cs="Arial"/>
          <w:i/>
          <w:sz w:val="24"/>
          <w:szCs w:val="24"/>
        </w:rPr>
      </w:pPr>
      <w:proofErr w:type="gramStart"/>
      <w:r w:rsidRPr="008D47CC">
        <w:rPr>
          <w:rFonts w:ascii="Arial" w:eastAsia="Arial" w:hAnsi="Arial" w:cs="Arial"/>
          <w:i/>
          <w:sz w:val="24"/>
          <w:szCs w:val="24"/>
        </w:rPr>
        <w:t>delay(</w:t>
      </w:r>
      <w:proofErr w:type="gramEnd"/>
      <w:r w:rsidRPr="008D47CC">
        <w:rPr>
          <w:rFonts w:ascii="Arial" w:eastAsia="Arial" w:hAnsi="Arial" w:cs="Arial"/>
          <w:i/>
          <w:sz w:val="24"/>
          <w:szCs w:val="24"/>
        </w:rPr>
        <w:t>750);</w:t>
      </w:r>
    </w:p>
    <w:p w:rsidR="00AA0C8D" w:rsidRPr="008D47CC" w:rsidRDefault="00AA0C8D" w:rsidP="00AA0C8D">
      <w:pPr>
        <w:spacing w:before="100"/>
        <w:rPr>
          <w:rFonts w:ascii="Arial" w:eastAsia="Arial" w:hAnsi="Arial" w:cs="Arial"/>
          <w:i/>
          <w:sz w:val="24"/>
          <w:szCs w:val="24"/>
        </w:rPr>
      </w:pPr>
      <w:proofErr w:type="spellStart"/>
      <w:proofErr w:type="gramStart"/>
      <w:r w:rsidRPr="008D47CC">
        <w:rPr>
          <w:rFonts w:ascii="Arial" w:eastAsia="Arial" w:hAnsi="Arial" w:cs="Arial"/>
          <w:i/>
          <w:sz w:val="24"/>
          <w:szCs w:val="24"/>
        </w:rPr>
        <w:t>lcd.setCursor</w:t>
      </w:r>
      <w:proofErr w:type="spellEnd"/>
      <w:r w:rsidRPr="008D47CC">
        <w:rPr>
          <w:rFonts w:ascii="Arial" w:eastAsia="Arial" w:hAnsi="Arial" w:cs="Arial"/>
          <w:i/>
          <w:sz w:val="24"/>
          <w:szCs w:val="24"/>
        </w:rPr>
        <w:t>(</w:t>
      </w:r>
      <w:proofErr w:type="gramEnd"/>
      <w:r w:rsidRPr="008D47CC">
        <w:rPr>
          <w:rFonts w:ascii="Arial" w:eastAsia="Arial" w:hAnsi="Arial" w:cs="Arial"/>
          <w:i/>
          <w:sz w:val="24"/>
          <w:szCs w:val="24"/>
        </w:rPr>
        <w:t>2,2); //Start at character 3 on line 3</w:t>
      </w:r>
    </w:p>
    <w:p w:rsidR="00AA0C8D" w:rsidRPr="008D47CC" w:rsidRDefault="00AA0C8D" w:rsidP="00AA0C8D">
      <w:pPr>
        <w:spacing w:before="100"/>
        <w:rPr>
          <w:rFonts w:ascii="Arial" w:eastAsia="Arial" w:hAnsi="Arial" w:cs="Arial"/>
          <w:i/>
          <w:sz w:val="24"/>
          <w:szCs w:val="24"/>
        </w:rPr>
      </w:pPr>
      <w:proofErr w:type="spellStart"/>
      <w:proofErr w:type="gramStart"/>
      <w:r w:rsidRPr="008D47CC">
        <w:rPr>
          <w:rFonts w:ascii="Arial" w:eastAsia="Arial" w:hAnsi="Arial" w:cs="Arial"/>
          <w:i/>
          <w:sz w:val="24"/>
          <w:szCs w:val="24"/>
        </w:rPr>
        <w:t>lcd.print</w:t>
      </w:r>
      <w:proofErr w:type="spellEnd"/>
      <w:r w:rsidRPr="008D47CC">
        <w:rPr>
          <w:rFonts w:ascii="Arial" w:eastAsia="Arial" w:hAnsi="Arial" w:cs="Arial"/>
          <w:i/>
          <w:sz w:val="24"/>
          <w:szCs w:val="24"/>
        </w:rPr>
        <w:t>(</w:t>
      </w:r>
      <w:proofErr w:type="gramEnd"/>
      <w:r w:rsidRPr="008D47CC">
        <w:rPr>
          <w:rFonts w:ascii="Arial" w:eastAsia="Arial" w:hAnsi="Arial" w:cs="Arial"/>
          <w:i/>
          <w:sz w:val="24"/>
          <w:szCs w:val="24"/>
        </w:rPr>
        <w:t>"to Guard Watch!");</w:t>
      </w:r>
    </w:p>
    <w:p w:rsidR="00F82675" w:rsidRPr="00777CEA" w:rsidRDefault="00AA0C8D" w:rsidP="00AA0C8D">
      <w:pPr>
        <w:spacing w:before="100"/>
        <w:rPr>
          <w:rFonts w:ascii="Arial" w:eastAsia="Arial" w:hAnsi="Arial" w:cs="Arial"/>
          <w:i/>
          <w:sz w:val="24"/>
          <w:szCs w:val="24"/>
          <w:lang w:val="de-AT"/>
        </w:rPr>
      </w:pPr>
      <w:r w:rsidRPr="00777CEA">
        <w:rPr>
          <w:rFonts w:ascii="Arial" w:eastAsia="Arial" w:hAnsi="Arial" w:cs="Arial"/>
          <w:i/>
          <w:sz w:val="24"/>
          <w:szCs w:val="24"/>
          <w:lang w:val="de-AT"/>
        </w:rPr>
        <w:t>delay(2000);</w:t>
      </w:r>
    </w:p>
    <w:p w:rsidR="00204EE3" w:rsidRPr="00777CEA" w:rsidRDefault="00204EE3" w:rsidP="00F82675">
      <w:pPr>
        <w:rPr>
          <w:rFonts w:ascii="Arial" w:eastAsia="Arial" w:hAnsi="Arial" w:cs="Arial"/>
          <w:sz w:val="24"/>
          <w:szCs w:val="24"/>
          <w:lang w:val="de-AT"/>
        </w:rPr>
      </w:pPr>
    </w:p>
    <w:p w:rsidR="008D47CC" w:rsidRDefault="008D47CC" w:rsidP="00F82675">
      <w:pPr>
        <w:rPr>
          <w:rFonts w:ascii="Arial" w:hAnsi="Arial" w:cs="Arial"/>
          <w:sz w:val="24"/>
          <w:szCs w:val="24"/>
          <w:lang w:val="de-AT"/>
        </w:rPr>
      </w:pPr>
    </w:p>
    <w:p w:rsidR="008D47CC" w:rsidRPr="008D47CC" w:rsidRDefault="008D47CC" w:rsidP="00F82675">
      <w:pPr>
        <w:rPr>
          <w:rFonts w:ascii="Arial" w:hAnsi="Arial" w:cs="Arial"/>
          <w:sz w:val="24"/>
          <w:szCs w:val="24"/>
          <w:lang w:val="de-AT"/>
        </w:rPr>
      </w:pPr>
    </w:p>
    <w:p w:rsidR="00F82675" w:rsidRPr="008D47CC" w:rsidRDefault="007F225D" w:rsidP="00F82675">
      <w:pPr>
        <w:rPr>
          <w:rFonts w:ascii="Arial" w:hAnsi="Arial" w:cs="Arial"/>
          <w:sz w:val="24"/>
          <w:szCs w:val="24"/>
          <w:lang w:val="de-AT"/>
        </w:rPr>
      </w:pPr>
      <w:r w:rsidRPr="008D47CC">
        <w:rPr>
          <w:rFonts w:ascii="Arial" w:hAnsi="Arial" w:cs="Arial"/>
          <w:sz w:val="24"/>
          <w:szCs w:val="24"/>
          <w:lang w:val="de-AT"/>
        </w:rPr>
        <w:t>In void loop, wird zuerst gesagt, dass der Waechter in die Check-Points gehen muss.</w:t>
      </w:r>
      <w:r w:rsidR="00204EE3" w:rsidRPr="008D47CC">
        <w:rPr>
          <w:rFonts w:ascii="Arial" w:hAnsi="Arial" w:cs="Arial"/>
          <w:sz w:val="24"/>
          <w:szCs w:val="24"/>
          <w:lang w:val="de-AT"/>
        </w:rPr>
        <w:t xml:space="preserve"> </w:t>
      </w:r>
      <w:r w:rsidR="00456303" w:rsidRPr="008D47CC">
        <w:rPr>
          <w:rFonts w:ascii="Arial" w:hAnsi="Arial" w:cs="Arial"/>
          <w:sz w:val="24"/>
          <w:szCs w:val="24"/>
          <w:lang w:val="de-AT"/>
        </w:rPr>
        <w:t xml:space="preserve">Der RFID-Reader wird fuer ein Kontakt mit die RFID-Karte gewartet. </w:t>
      </w:r>
      <w:r w:rsidR="00204EE3" w:rsidRPr="008D47CC">
        <w:rPr>
          <w:rFonts w:ascii="Arial" w:hAnsi="Arial" w:cs="Arial"/>
          <w:sz w:val="24"/>
          <w:szCs w:val="24"/>
          <w:lang w:val="de-AT"/>
        </w:rPr>
        <w:t>Im diesen Moment wird die blaue LED-Diode leuchten. U</w:t>
      </w:r>
      <w:r w:rsidRPr="008D47CC">
        <w:rPr>
          <w:rFonts w:ascii="Arial" w:hAnsi="Arial" w:cs="Arial"/>
          <w:sz w:val="24"/>
          <w:szCs w:val="24"/>
          <w:lang w:val="de-AT"/>
        </w:rPr>
        <w:t xml:space="preserve">nten wird der Tag, die Datum und die Uhr in der realen Zeit gezeigt. </w:t>
      </w:r>
      <w:r w:rsidR="00204EE3" w:rsidRPr="008D47CC">
        <w:rPr>
          <w:rFonts w:ascii="Arial" w:hAnsi="Arial" w:cs="Arial"/>
          <w:sz w:val="24"/>
          <w:szCs w:val="24"/>
          <w:lang w:val="de-AT"/>
        </w:rPr>
        <w:t xml:space="preserve">Es wird jede Sekunde die Uhr gezeigt. </w:t>
      </w:r>
    </w:p>
    <w:p w:rsidR="00204EE3" w:rsidRPr="008D47CC" w:rsidRDefault="00204EE3" w:rsidP="00F82675">
      <w:pPr>
        <w:rPr>
          <w:rFonts w:ascii="Arial" w:hAnsi="Arial" w:cs="Arial"/>
          <w:sz w:val="24"/>
          <w:szCs w:val="24"/>
          <w:lang w:val="de-AT"/>
        </w:rPr>
      </w:pPr>
    </w:p>
    <w:p w:rsidR="00204EE3" w:rsidRPr="008D47CC" w:rsidRDefault="00204EE3" w:rsidP="00F82675">
      <w:pPr>
        <w:rPr>
          <w:rFonts w:ascii="Arial" w:hAnsi="Arial" w:cs="Arial"/>
          <w:sz w:val="24"/>
          <w:szCs w:val="24"/>
          <w:lang w:val="de-AT"/>
        </w:rPr>
      </w:pPr>
    </w:p>
    <w:p w:rsidR="00456303" w:rsidRPr="008D47CC" w:rsidRDefault="008D47CC" w:rsidP="00F82675">
      <w:pPr>
        <w:rPr>
          <w:rFonts w:ascii="Arial" w:hAnsi="Arial" w:cs="Arial"/>
          <w:sz w:val="24"/>
          <w:szCs w:val="24"/>
          <w:lang w:val="de-AT"/>
        </w:rPr>
      </w:pPr>
      <w:r w:rsidRPr="008D47CC">
        <w:rPr>
          <w:i/>
          <w:noProof/>
          <w:sz w:val="24"/>
          <w:szCs w:val="24"/>
        </w:rPr>
        <w:drawing>
          <wp:anchor distT="0" distB="0" distL="114300" distR="114300" simplePos="0" relativeHeight="251666432" behindDoc="1" locked="0" layoutInCell="0" allowOverlap="1" wp14:anchorId="431BED5E" wp14:editId="216E05B1">
            <wp:simplePos x="0" y="0"/>
            <wp:positionH relativeFrom="column">
              <wp:posOffset>-314325</wp:posOffset>
            </wp:positionH>
            <wp:positionV relativeFrom="paragraph">
              <wp:posOffset>106045</wp:posOffset>
            </wp:positionV>
            <wp:extent cx="6228715" cy="1190625"/>
            <wp:effectExtent l="0" t="0" r="63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extLst/>
                    </a:blip>
                    <a:srcRect/>
                    <a:stretch>
                      <a:fillRect/>
                    </a:stretch>
                  </pic:blipFill>
                  <pic:spPr bwMode="auto">
                    <a:xfrm>
                      <a:off x="0" y="0"/>
                      <a:ext cx="6228715" cy="1190625"/>
                    </a:xfrm>
                    <a:prstGeom prst="rect">
                      <a:avLst/>
                    </a:prstGeom>
                    <a:noFill/>
                  </pic:spPr>
                </pic:pic>
              </a:graphicData>
            </a:graphic>
            <wp14:sizeRelH relativeFrom="margin">
              <wp14:pctWidth>0</wp14:pctWidth>
            </wp14:sizeRelH>
            <wp14:sizeRelV relativeFrom="margin">
              <wp14:pctHeight>0</wp14:pctHeight>
            </wp14:sizeRelV>
          </wp:anchor>
        </w:drawing>
      </w:r>
    </w:p>
    <w:p w:rsidR="007F225D" w:rsidRPr="00777CEA" w:rsidRDefault="007F225D" w:rsidP="007F225D">
      <w:pPr>
        <w:spacing w:before="100"/>
        <w:rPr>
          <w:rFonts w:ascii="Arial" w:hAnsi="Arial" w:cs="Arial"/>
          <w:i/>
          <w:noProof/>
          <w:sz w:val="24"/>
          <w:szCs w:val="24"/>
          <w:lang w:val="de-AT"/>
        </w:rPr>
      </w:pPr>
      <w:r w:rsidRPr="00777CEA">
        <w:rPr>
          <w:rFonts w:ascii="Arial" w:hAnsi="Arial" w:cs="Arial"/>
          <w:i/>
          <w:noProof/>
          <w:sz w:val="24"/>
          <w:szCs w:val="24"/>
          <w:lang w:val="de-AT"/>
        </w:rPr>
        <w:t xml:space="preserve"> lcd.setCursor(3,0); //Start at character 4 on line 1</w:t>
      </w:r>
    </w:p>
    <w:p w:rsidR="007F225D" w:rsidRPr="008D47CC" w:rsidRDefault="00204EE3" w:rsidP="007F225D">
      <w:pPr>
        <w:spacing w:before="100"/>
        <w:rPr>
          <w:rFonts w:ascii="Arial" w:hAnsi="Arial" w:cs="Arial"/>
          <w:i/>
          <w:noProof/>
          <w:sz w:val="24"/>
          <w:szCs w:val="24"/>
        </w:rPr>
      </w:pPr>
      <w:r w:rsidRPr="00777CEA">
        <w:rPr>
          <w:rFonts w:ascii="Arial" w:hAnsi="Arial" w:cs="Arial"/>
          <w:i/>
          <w:noProof/>
          <w:sz w:val="24"/>
          <w:szCs w:val="24"/>
          <w:lang w:val="de-AT"/>
        </w:rPr>
        <w:t xml:space="preserve"> </w:t>
      </w:r>
      <w:r w:rsidR="007F225D" w:rsidRPr="008D47CC">
        <w:rPr>
          <w:rFonts w:ascii="Arial" w:hAnsi="Arial" w:cs="Arial"/>
          <w:i/>
          <w:noProof/>
          <w:sz w:val="24"/>
          <w:szCs w:val="24"/>
        </w:rPr>
        <w:t>lcd.print("Put the device");</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lcd.setCursor(1,1); //Start at character 2 on line 2</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lcd.print("on the Checkpoint!");</w:t>
      </w:r>
    </w:p>
    <w:p w:rsidR="007F225D" w:rsidRPr="008D47CC" w:rsidRDefault="008D47CC" w:rsidP="007F225D">
      <w:pPr>
        <w:spacing w:before="100"/>
        <w:rPr>
          <w:rFonts w:ascii="Arial" w:hAnsi="Arial" w:cs="Arial"/>
          <w:i/>
          <w:noProof/>
          <w:sz w:val="24"/>
          <w:szCs w:val="24"/>
        </w:rPr>
      </w:pPr>
      <w:r>
        <w:rPr>
          <w:rFonts w:ascii="Arial" w:hAnsi="Arial" w:cs="Arial"/>
          <w:i/>
          <w:noProof/>
          <w:sz w:val="24"/>
          <w:szCs w:val="24"/>
        </w:rPr>
        <w:lastRenderedPageBreak/>
        <w:drawing>
          <wp:anchor distT="0" distB="0" distL="114300" distR="114300" simplePos="0" relativeHeight="251672576" behindDoc="1" locked="0" layoutInCell="1" allowOverlap="1" wp14:anchorId="6BFE7C28" wp14:editId="1CEDFE26">
            <wp:simplePos x="0" y="0"/>
            <wp:positionH relativeFrom="column">
              <wp:posOffset>-342900</wp:posOffset>
            </wp:positionH>
            <wp:positionV relativeFrom="paragraph">
              <wp:posOffset>133350</wp:posOffset>
            </wp:positionV>
            <wp:extent cx="6207446" cy="3238500"/>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0620" cy="3250590"/>
                    </a:xfrm>
                    <a:prstGeom prst="rect">
                      <a:avLst/>
                    </a:prstGeom>
                    <a:noFill/>
                  </pic:spPr>
                </pic:pic>
              </a:graphicData>
            </a:graphic>
            <wp14:sizeRelH relativeFrom="page">
              <wp14:pctWidth>0</wp14:pctWidth>
            </wp14:sizeRelH>
            <wp14:sizeRelV relativeFrom="page">
              <wp14:pctHeight>0</wp14:pctHeight>
            </wp14:sizeRelV>
          </wp:anchor>
        </w:drawing>
      </w:r>
      <w:r w:rsidR="007F225D" w:rsidRPr="008D47CC">
        <w:rPr>
          <w:rFonts w:ascii="Arial" w:hAnsi="Arial" w:cs="Arial"/>
          <w:i/>
          <w:noProof/>
          <w:sz w:val="24"/>
          <w:szCs w:val="24"/>
        </w:rPr>
        <w:t xml:space="preserve"> </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lcd.setCursor(0,2); //Start at character 1 on line 3</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lcd.print(rtc.getDOWStr());</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 xml:space="preserve">lcd.setCursor(8,2);  //Start at character 9 on line 3   </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lcd.setCursor(10,2); //Start at character 11 on line 3</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lcd.print(rtc.getDateStr());</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lcd.setCursor(6,3); //Start at character 7 on line 4</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lcd.print(rtc.getTimeStr());</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delay(1000);</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l</w:t>
      </w:r>
      <w:r w:rsidR="007F225D" w:rsidRPr="008D47CC">
        <w:rPr>
          <w:rFonts w:ascii="Arial" w:hAnsi="Arial" w:cs="Arial"/>
          <w:i/>
          <w:noProof/>
          <w:sz w:val="24"/>
          <w:szCs w:val="24"/>
        </w:rPr>
        <w:t>cd.clear();</w:t>
      </w:r>
    </w:p>
    <w:p w:rsidR="007F225D" w:rsidRPr="008D47CC" w:rsidRDefault="007F225D" w:rsidP="007F225D">
      <w:pPr>
        <w:spacing w:before="100"/>
        <w:rPr>
          <w:rFonts w:ascii="Arial" w:hAnsi="Arial" w:cs="Arial"/>
          <w:i/>
          <w:noProof/>
          <w:sz w:val="24"/>
          <w:szCs w:val="24"/>
        </w:rPr>
      </w:pP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digitalWrite(b_pin,HIGH); // Blue light on</w:t>
      </w:r>
    </w:p>
    <w:p w:rsidR="007F225D" w:rsidRPr="008D47CC" w:rsidRDefault="00204EE3" w:rsidP="007F225D">
      <w:pPr>
        <w:spacing w:before="100"/>
        <w:rPr>
          <w:rFonts w:ascii="Arial" w:hAnsi="Arial" w:cs="Arial"/>
          <w:i/>
          <w:noProof/>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digitalWrite(g_pin,LOW); // Green light off</w:t>
      </w:r>
    </w:p>
    <w:p w:rsidR="00F82675" w:rsidRPr="008D47CC" w:rsidRDefault="00204EE3" w:rsidP="007F225D">
      <w:pPr>
        <w:spacing w:before="100"/>
        <w:rPr>
          <w:rFonts w:ascii="Arial" w:eastAsia="Arial" w:hAnsi="Arial" w:cs="Arial"/>
          <w:i/>
          <w:sz w:val="24"/>
          <w:szCs w:val="24"/>
        </w:rPr>
      </w:pPr>
      <w:r w:rsidRPr="008D47CC">
        <w:rPr>
          <w:rFonts w:ascii="Arial" w:hAnsi="Arial" w:cs="Arial"/>
          <w:i/>
          <w:noProof/>
          <w:sz w:val="24"/>
          <w:szCs w:val="24"/>
        </w:rPr>
        <w:t xml:space="preserve"> </w:t>
      </w:r>
      <w:r w:rsidR="007F225D" w:rsidRPr="008D47CC">
        <w:rPr>
          <w:rFonts w:ascii="Arial" w:hAnsi="Arial" w:cs="Arial"/>
          <w:i/>
          <w:noProof/>
          <w:sz w:val="24"/>
          <w:szCs w:val="24"/>
        </w:rPr>
        <w:t>digitalWrite(r_pin,LOW); // Red light off</w:t>
      </w:r>
    </w:p>
    <w:p w:rsidR="00F82675" w:rsidRPr="008D47CC" w:rsidRDefault="00F82675" w:rsidP="00F82675">
      <w:pPr>
        <w:rPr>
          <w:rFonts w:ascii="Arial" w:eastAsia="Arial" w:hAnsi="Arial" w:cs="Arial"/>
          <w:sz w:val="24"/>
          <w:szCs w:val="24"/>
        </w:rPr>
      </w:pPr>
    </w:p>
    <w:p w:rsidR="00AB62FC" w:rsidRPr="008D47CC" w:rsidRDefault="00AB62FC" w:rsidP="00AB62FC">
      <w:pPr>
        <w:rPr>
          <w:rFonts w:ascii="Arial" w:hAnsi="Arial" w:cs="Arial"/>
          <w:sz w:val="24"/>
          <w:szCs w:val="24"/>
        </w:rPr>
      </w:pPr>
    </w:p>
    <w:p w:rsidR="00A75C37" w:rsidRPr="008D47CC" w:rsidRDefault="00A75C37" w:rsidP="00A75C37">
      <w:pPr>
        <w:rPr>
          <w:rFonts w:ascii="Arial" w:hAnsi="Arial" w:cs="Arial"/>
          <w:sz w:val="24"/>
          <w:szCs w:val="24"/>
          <w:lang w:val="de-AT"/>
        </w:rPr>
      </w:pPr>
      <w:r w:rsidRPr="008D47CC">
        <w:rPr>
          <w:rFonts w:ascii="Arial" w:hAnsi="Arial" w:cs="Arial"/>
          <w:sz w:val="24"/>
          <w:szCs w:val="24"/>
          <w:lang w:val="de-AT"/>
        </w:rPr>
        <w:t>Wenn ein Kontakt mit der Check-Point gegeben wird, wird dann die Gruenne LED-Diode leuchten und in LCD-Display wird geschrieben „Card Detected“.</w:t>
      </w:r>
    </w:p>
    <w:p w:rsidR="00456303" w:rsidRPr="00A75C37" w:rsidRDefault="00456303" w:rsidP="00AB62FC">
      <w:pPr>
        <w:rPr>
          <w:rFonts w:ascii="Arial" w:hAnsi="Arial" w:cs="Arial"/>
          <w:sz w:val="24"/>
          <w:szCs w:val="24"/>
          <w:lang w:val="de-AT"/>
        </w:rPr>
      </w:pPr>
    </w:p>
    <w:p w:rsidR="00AB62FC" w:rsidRPr="00A75C37" w:rsidRDefault="00AB62FC" w:rsidP="00AB62FC">
      <w:pPr>
        <w:rPr>
          <w:rFonts w:ascii="Arial" w:hAnsi="Arial" w:cs="Arial"/>
          <w:sz w:val="24"/>
          <w:szCs w:val="24"/>
          <w:lang w:val="de-AT"/>
        </w:rPr>
      </w:pPr>
      <w:r w:rsidRPr="008D47CC">
        <w:rPr>
          <w:noProof/>
          <w:sz w:val="24"/>
          <w:szCs w:val="24"/>
        </w:rPr>
        <w:drawing>
          <wp:anchor distT="0" distB="0" distL="114300" distR="114300" simplePos="0" relativeHeight="251668480" behindDoc="1" locked="0" layoutInCell="0" allowOverlap="1" wp14:anchorId="5F1DDD00" wp14:editId="17B42697">
            <wp:simplePos x="0" y="0"/>
            <wp:positionH relativeFrom="column">
              <wp:posOffset>-342900</wp:posOffset>
            </wp:positionH>
            <wp:positionV relativeFrom="paragraph">
              <wp:posOffset>90805</wp:posOffset>
            </wp:positionV>
            <wp:extent cx="6258805" cy="1562100"/>
            <wp:effectExtent l="0" t="0" r="889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blip>
                    <a:srcRect/>
                    <a:stretch>
                      <a:fillRect/>
                    </a:stretch>
                  </pic:blipFill>
                  <pic:spPr bwMode="auto">
                    <a:xfrm>
                      <a:off x="0" y="0"/>
                      <a:ext cx="6272530" cy="1565526"/>
                    </a:xfrm>
                    <a:prstGeom prst="rect">
                      <a:avLst/>
                    </a:prstGeom>
                    <a:noFill/>
                  </pic:spPr>
                </pic:pic>
              </a:graphicData>
            </a:graphic>
            <wp14:sizeRelH relativeFrom="margin">
              <wp14:pctWidth>0</wp14:pctWidth>
            </wp14:sizeRelH>
            <wp14:sizeRelV relativeFrom="margin">
              <wp14:pctHeight>0</wp14:pctHeight>
            </wp14:sizeRelV>
          </wp:anchor>
        </w:drawing>
      </w:r>
    </w:p>
    <w:p w:rsidR="00AB62FC" w:rsidRPr="008D47CC" w:rsidRDefault="00AB62FC" w:rsidP="00AB62FC">
      <w:pPr>
        <w:rPr>
          <w:rFonts w:ascii="Arial" w:hAnsi="Arial" w:cs="Arial"/>
          <w:i/>
          <w:sz w:val="24"/>
          <w:szCs w:val="24"/>
        </w:rPr>
      </w:pPr>
      <w:r w:rsidRPr="00A75C37">
        <w:rPr>
          <w:rFonts w:ascii="Arial" w:hAnsi="Arial" w:cs="Arial"/>
          <w:i/>
          <w:sz w:val="24"/>
          <w:szCs w:val="24"/>
          <w:lang w:val="de-AT"/>
        </w:rPr>
        <w:t xml:space="preserve">  </w:t>
      </w:r>
      <w:r w:rsidRPr="008D47CC">
        <w:rPr>
          <w:rFonts w:ascii="Arial" w:hAnsi="Arial" w:cs="Arial"/>
          <w:i/>
          <w:sz w:val="24"/>
          <w:szCs w:val="24"/>
        </w:rPr>
        <w:t>// Look for new cards</w:t>
      </w:r>
    </w:p>
    <w:p w:rsidR="00AB62FC" w:rsidRPr="008D47CC" w:rsidRDefault="00AB62FC" w:rsidP="00AB62FC">
      <w:pPr>
        <w:rPr>
          <w:rFonts w:ascii="Arial" w:hAnsi="Arial" w:cs="Arial"/>
          <w:i/>
          <w:sz w:val="24"/>
          <w:szCs w:val="24"/>
        </w:rPr>
      </w:pPr>
      <w:r w:rsidRPr="008D47CC">
        <w:rPr>
          <w:rFonts w:ascii="Arial" w:hAnsi="Arial" w:cs="Arial"/>
          <w:i/>
          <w:sz w:val="24"/>
          <w:szCs w:val="24"/>
        </w:rPr>
        <w:t xml:space="preserve">  </w:t>
      </w:r>
      <w:proofErr w:type="gramStart"/>
      <w:r w:rsidRPr="008D47CC">
        <w:rPr>
          <w:rFonts w:ascii="Arial" w:hAnsi="Arial" w:cs="Arial"/>
          <w:i/>
          <w:sz w:val="24"/>
          <w:szCs w:val="24"/>
        </w:rPr>
        <w:t>if</w:t>
      </w:r>
      <w:proofErr w:type="gramEnd"/>
      <w:r w:rsidRPr="008D47CC">
        <w:rPr>
          <w:rFonts w:ascii="Arial" w:hAnsi="Arial" w:cs="Arial"/>
          <w:i/>
          <w:sz w:val="24"/>
          <w:szCs w:val="24"/>
        </w:rPr>
        <w:t xml:space="preserve"> ( ! </w:t>
      </w:r>
      <w:proofErr w:type="spellStart"/>
      <w:r w:rsidRPr="008D47CC">
        <w:rPr>
          <w:rFonts w:ascii="Arial" w:hAnsi="Arial" w:cs="Arial"/>
          <w:i/>
          <w:sz w:val="24"/>
          <w:szCs w:val="24"/>
        </w:rPr>
        <w:t>rfid.PICC_IsNewCardPresent</w:t>
      </w:r>
      <w:proofErr w:type="spellEnd"/>
      <w:r w:rsidRPr="008D47CC">
        <w:rPr>
          <w:rFonts w:ascii="Arial" w:hAnsi="Arial" w:cs="Arial"/>
          <w:i/>
          <w:sz w:val="24"/>
          <w:szCs w:val="24"/>
        </w:rPr>
        <w:t>()){</w:t>
      </w:r>
    </w:p>
    <w:p w:rsidR="00AB62FC" w:rsidRPr="008D47CC" w:rsidRDefault="00AB62FC" w:rsidP="00AB62FC">
      <w:pPr>
        <w:rPr>
          <w:rFonts w:ascii="Arial" w:hAnsi="Arial" w:cs="Arial"/>
          <w:i/>
          <w:sz w:val="24"/>
          <w:szCs w:val="24"/>
        </w:rPr>
      </w:pPr>
      <w:r w:rsidRPr="008D47CC">
        <w:rPr>
          <w:rFonts w:ascii="Arial" w:hAnsi="Arial" w:cs="Arial"/>
          <w:i/>
          <w:sz w:val="24"/>
          <w:szCs w:val="24"/>
        </w:rPr>
        <w:t xml:space="preserve">    </w:t>
      </w:r>
      <w:proofErr w:type="gramStart"/>
      <w:r w:rsidRPr="008D47CC">
        <w:rPr>
          <w:rFonts w:ascii="Arial" w:hAnsi="Arial" w:cs="Arial"/>
          <w:i/>
          <w:sz w:val="24"/>
          <w:szCs w:val="24"/>
        </w:rPr>
        <w:t>return</w:t>
      </w:r>
      <w:proofErr w:type="gramEnd"/>
      <w:r w:rsidRPr="008D47CC">
        <w:rPr>
          <w:rFonts w:ascii="Arial" w:hAnsi="Arial" w:cs="Arial"/>
          <w:i/>
          <w:sz w:val="24"/>
          <w:szCs w:val="24"/>
        </w:rPr>
        <w:t>;</w:t>
      </w:r>
    </w:p>
    <w:p w:rsidR="00AB62FC" w:rsidRPr="008D47CC" w:rsidRDefault="00AB62FC" w:rsidP="00AB62FC">
      <w:pPr>
        <w:rPr>
          <w:rFonts w:ascii="Arial" w:hAnsi="Arial" w:cs="Arial"/>
          <w:i/>
          <w:sz w:val="24"/>
          <w:szCs w:val="24"/>
        </w:rPr>
      </w:pPr>
      <w:r w:rsidRPr="008D47CC">
        <w:rPr>
          <w:rFonts w:ascii="Arial" w:hAnsi="Arial" w:cs="Arial"/>
          <w:i/>
          <w:sz w:val="24"/>
          <w:szCs w:val="24"/>
        </w:rPr>
        <w:t xml:space="preserve">  }</w:t>
      </w:r>
    </w:p>
    <w:p w:rsidR="00AB62FC" w:rsidRPr="008D47CC" w:rsidRDefault="00AB62FC" w:rsidP="00AB62FC">
      <w:pPr>
        <w:rPr>
          <w:rFonts w:ascii="Arial" w:hAnsi="Arial" w:cs="Arial"/>
          <w:i/>
          <w:sz w:val="24"/>
          <w:szCs w:val="24"/>
        </w:rPr>
      </w:pPr>
      <w:r w:rsidRPr="008D47CC">
        <w:rPr>
          <w:rFonts w:ascii="Arial" w:hAnsi="Arial" w:cs="Arial"/>
          <w:i/>
          <w:sz w:val="24"/>
          <w:szCs w:val="24"/>
        </w:rPr>
        <w:t xml:space="preserve">  // </w:t>
      </w:r>
      <w:proofErr w:type="gramStart"/>
      <w:r w:rsidRPr="008D47CC">
        <w:rPr>
          <w:rFonts w:ascii="Arial" w:hAnsi="Arial" w:cs="Arial"/>
          <w:i/>
          <w:sz w:val="24"/>
          <w:szCs w:val="24"/>
        </w:rPr>
        <w:t>Verify</w:t>
      </w:r>
      <w:proofErr w:type="gramEnd"/>
      <w:r w:rsidRPr="008D47CC">
        <w:rPr>
          <w:rFonts w:ascii="Arial" w:hAnsi="Arial" w:cs="Arial"/>
          <w:i/>
          <w:sz w:val="24"/>
          <w:szCs w:val="24"/>
        </w:rPr>
        <w:t xml:space="preserve"> if the NUID has been </w:t>
      </w:r>
      <w:proofErr w:type="spellStart"/>
      <w:r w:rsidRPr="008D47CC">
        <w:rPr>
          <w:rFonts w:ascii="Arial" w:hAnsi="Arial" w:cs="Arial"/>
          <w:i/>
          <w:sz w:val="24"/>
          <w:szCs w:val="24"/>
        </w:rPr>
        <w:t>readed</w:t>
      </w:r>
      <w:proofErr w:type="spellEnd"/>
    </w:p>
    <w:p w:rsidR="00AB62FC" w:rsidRPr="008D47CC" w:rsidRDefault="00AB62FC" w:rsidP="00AB62FC">
      <w:pPr>
        <w:rPr>
          <w:rFonts w:ascii="Arial" w:hAnsi="Arial" w:cs="Arial"/>
          <w:i/>
          <w:sz w:val="24"/>
          <w:szCs w:val="24"/>
        </w:rPr>
      </w:pPr>
      <w:r w:rsidRPr="008D47CC">
        <w:rPr>
          <w:rFonts w:ascii="Arial" w:hAnsi="Arial" w:cs="Arial"/>
          <w:i/>
          <w:sz w:val="24"/>
          <w:szCs w:val="24"/>
        </w:rPr>
        <w:t xml:space="preserve">  </w:t>
      </w:r>
      <w:proofErr w:type="gramStart"/>
      <w:r w:rsidRPr="008D47CC">
        <w:rPr>
          <w:rFonts w:ascii="Arial" w:hAnsi="Arial" w:cs="Arial"/>
          <w:i/>
          <w:sz w:val="24"/>
          <w:szCs w:val="24"/>
        </w:rPr>
        <w:t>if</w:t>
      </w:r>
      <w:proofErr w:type="gramEnd"/>
      <w:r w:rsidRPr="008D47CC">
        <w:rPr>
          <w:rFonts w:ascii="Arial" w:hAnsi="Arial" w:cs="Arial"/>
          <w:i/>
          <w:sz w:val="24"/>
          <w:szCs w:val="24"/>
        </w:rPr>
        <w:t xml:space="preserve"> ( ! </w:t>
      </w:r>
      <w:proofErr w:type="spellStart"/>
      <w:r w:rsidRPr="008D47CC">
        <w:rPr>
          <w:rFonts w:ascii="Arial" w:hAnsi="Arial" w:cs="Arial"/>
          <w:i/>
          <w:sz w:val="24"/>
          <w:szCs w:val="24"/>
        </w:rPr>
        <w:t>rfid.PICC_ReadCardSerial</w:t>
      </w:r>
      <w:proofErr w:type="spellEnd"/>
      <w:r w:rsidRPr="008D47CC">
        <w:rPr>
          <w:rFonts w:ascii="Arial" w:hAnsi="Arial" w:cs="Arial"/>
          <w:i/>
          <w:sz w:val="24"/>
          <w:szCs w:val="24"/>
        </w:rPr>
        <w:t>()){</w:t>
      </w:r>
    </w:p>
    <w:p w:rsidR="00AB62FC" w:rsidRPr="008D47CC" w:rsidRDefault="00AB62FC" w:rsidP="00AB62FC">
      <w:pPr>
        <w:rPr>
          <w:rFonts w:ascii="Arial" w:hAnsi="Arial" w:cs="Arial"/>
          <w:i/>
          <w:sz w:val="24"/>
          <w:szCs w:val="24"/>
        </w:rPr>
      </w:pPr>
      <w:r w:rsidRPr="008D47CC">
        <w:rPr>
          <w:rFonts w:ascii="Arial" w:hAnsi="Arial" w:cs="Arial"/>
          <w:i/>
          <w:sz w:val="24"/>
          <w:szCs w:val="24"/>
        </w:rPr>
        <w:t xml:space="preserve">    </w:t>
      </w:r>
      <w:proofErr w:type="gramStart"/>
      <w:r w:rsidRPr="008D47CC">
        <w:rPr>
          <w:rFonts w:ascii="Arial" w:hAnsi="Arial" w:cs="Arial"/>
          <w:i/>
          <w:sz w:val="24"/>
          <w:szCs w:val="24"/>
        </w:rPr>
        <w:t>return</w:t>
      </w:r>
      <w:proofErr w:type="gramEnd"/>
      <w:r w:rsidRPr="008D47CC">
        <w:rPr>
          <w:rFonts w:ascii="Arial" w:hAnsi="Arial" w:cs="Arial"/>
          <w:i/>
          <w:sz w:val="24"/>
          <w:szCs w:val="24"/>
        </w:rPr>
        <w:t>;</w:t>
      </w:r>
    </w:p>
    <w:p w:rsidR="00AB62FC" w:rsidRPr="008D47CC" w:rsidRDefault="00AB62FC" w:rsidP="00AB62FC">
      <w:pPr>
        <w:rPr>
          <w:rFonts w:ascii="Arial" w:hAnsi="Arial" w:cs="Arial"/>
          <w:i/>
          <w:sz w:val="24"/>
          <w:szCs w:val="24"/>
        </w:rPr>
      </w:pPr>
      <w:r w:rsidRPr="008D47CC">
        <w:rPr>
          <w:rFonts w:ascii="Arial" w:hAnsi="Arial" w:cs="Arial"/>
          <w:i/>
          <w:sz w:val="24"/>
          <w:szCs w:val="24"/>
        </w:rPr>
        <w:t xml:space="preserve">  }</w:t>
      </w:r>
    </w:p>
    <w:p w:rsidR="00456303" w:rsidRPr="008D47CC" w:rsidRDefault="00456303" w:rsidP="00456303">
      <w:pPr>
        <w:rPr>
          <w:rFonts w:ascii="Arial" w:hAnsi="Arial" w:cs="Arial"/>
          <w:sz w:val="24"/>
          <w:szCs w:val="24"/>
          <w:lang w:val="de-AT"/>
        </w:rPr>
      </w:pPr>
    </w:p>
    <w:p w:rsidR="00456303" w:rsidRPr="008D47CC" w:rsidRDefault="00456303" w:rsidP="00456303">
      <w:pPr>
        <w:rPr>
          <w:rFonts w:ascii="Arial" w:hAnsi="Arial" w:cs="Arial"/>
          <w:sz w:val="24"/>
          <w:szCs w:val="24"/>
          <w:lang w:val="de-AT"/>
        </w:rPr>
      </w:pPr>
      <w:r w:rsidRPr="008D47CC">
        <w:rPr>
          <w:rFonts w:ascii="Arial" w:hAnsi="Arial" w:cs="Arial"/>
          <w:i/>
          <w:noProof/>
          <w:sz w:val="24"/>
          <w:szCs w:val="24"/>
        </w:rPr>
        <w:drawing>
          <wp:anchor distT="0" distB="0" distL="114300" distR="114300" simplePos="0" relativeHeight="251669504" behindDoc="1" locked="0" layoutInCell="1" allowOverlap="1" wp14:anchorId="2A8051DD" wp14:editId="17D145F5">
            <wp:simplePos x="0" y="0"/>
            <wp:positionH relativeFrom="column">
              <wp:posOffset>-342900</wp:posOffset>
            </wp:positionH>
            <wp:positionV relativeFrom="paragraph">
              <wp:posOffset>112395</wp:posOffset>
            </wp:positionV>
            <wp:extent cx="6257925" cy="245745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57925" cy="2457450"/>
                    </a:xfrm>
                    <a:prstGeom prst="rect">
                      <a:avLst/>
                    </a:prstGeom>
                    <a:noFill/>
                  </pic:spPr>
                </pic:pic>
              </a:graphicData>
            </a:graphic>
            <wp14:sizeRelH relativeFrom="page">
              <wp14:pctWidth>0</wp14:pctWidth>
            </wp14:sizeRelH>
            <wp14:sizeRelV relativeFrom="page">
              <wp14:pctHeight>0</wp14:pctHeight>
            </wp14:sizeRelV>
          </wp:anchor>
        </w:drawing>
      </w:r>
    </w:p>
    <w:p w:rsidR="00456303" w:rsidRPr="008D47CC" w:rsidRDefault="00456303" w:rsidP="00456303">
      <w:pPr>
        <w:spacing w:before="80"/>
        <w:rPr>
          <w:rFonts w:ascii="Arial" w:hAnsi="Arial" w:cs="Arial"/>
          <w:i/>
          <w:sz w:val="24"/>
          <w:szCs w:val="24"/>
        </w:rPr>
      </w:pPr>
      <w:proofErr w:type="spellStart"/>
      <w:proofErr w:type="gramStart"/>
      <w:r w:rsidRPr="008D47CC">
        <w:rPr>
          <w:rFonts w:ascii="Arial" w:hAnsi="Arial" w:cs="Arial"/>
          <w:i/>
          <w:sz w:val="24"/>
          <w:szCs w:val="24"/>
        </w:rPr>
        <w:t>lcd.clear</w:t>
      </w:r>
      <w:proofErr w:type="spellEnd"/>
      <w:r w:rsidRPr="008D47CC">
        <w:rPr>
          <w:rFonts w:ascii="Arial" w:hAnsi="Arial" w:cs="Arial"/>
          <w:i/>
          <w:sz w:val="24"/>
          <w:szCs w:val="24"/>
        </w:rPr>
        <w:t>(</w:t>
      </w:r>
      <w:proofErr w:type="gramEnd"/>
      <w:r w:rsidRPr="008D47CC">
        <w:rPr>
          <w:rFonts w:ascii="Arial" w:hAnsi="Arial" w:cs="Arial"/>
          <w:i/>
          <w:sz w:val="24"/>
          <w:szCs w:val="24"/>
        </w:rPr>
        <w:t>);</w:t>
      </w:r>
    </w:p>
    <w:p w:rsidR="00456303" w:rsidRPr="008D47CC" w:rsidRDefault="00456303" w:rsidP="00456303">
      <w:pPr>
        <w:spacing w:before="80"/>
        <w:rPr>
          <w:rFonts w:ascii="Arial" w:hAnsi="Arial" w:cs="Arial"/>
          <w:i/>
          <w:sz w:val="24"/>
          <w:szCs w:val="24"/>
        </w:rPr>
      </w:pPr>
      <w:proofErr w:type="spellStart"/>
      <w:proofErr w:type="gramStart"/>
      <w:r w:rsidRPr="008D47CC">
        <w:rPr>
          <w:rFonts w:ascii="Arial" w:hAnsi="Arial" w:cs="Arial"/>
          <w:i/>
          <w:sz w:val="24"/>
          <w:szCs w:val="24"/>
        </w:rPr>
        <w:t>lcd.setCursor</w:t>
      </w:r>
      <w:proofErr w:type="spellEnd"/>
      <w:r w:rsidRPr="008D47CC">
        <w:rPr>
          <w:rFonts w:ascii="Arial" w:hAnsi="Arial" w:cs="Arial"/>
          <w:i/>
          <w:sz w:val="24"/>
          <w:szCs w:val="24"/>
        </w:rPr>
        <w:t>(</w:t>
      </w:r>
      <w:proofErr w:type="gramEnd"/>
      <w:r w:rsidRPr="008D47CC">
        <w:rPr>
          <w:rFonts w:ascii="Arial" w:hAnsi="Arial" w:cs="Arial"/>
          <w:i/>
          <w:sz w:val="24"/>
          <w:szCs w:val="24"/>
        </w:rPr>
        <w:t>8,1); //Start at character 3 on line 1</w:t>
      </w:r>
    </w:p>
    <w:p w:rsidR="00456303" w:rsidRPr="008D47CC" w:rsidRDefault="00456303" w:rsidP="00456303">
      <w:pPr>
        <w:spacing w:before="80"/>
        <w:rPr>
          <w:rFonts w:ascii="Arial" w:hAnsi="Arial" w:cs="Arial"/>
          <w:i/>
          <w:sz w:val="24"/>
          <w:szCs w:val="24"/>
        </w:rPr>
      </w:pPr>
      <w:proofErr w:type="spellStart"/>
      <w:proofErr w:type="gramStart"/>
      <w:r w:rsidRPr="008D47CC">
        <w:rPr>
          <w:rFonts w:ascii="Arial" w:hAnsi="Arial" w:cs="Arial"/>
          <w:i/>
          <w:sz w:val="24"/>
          <w:szCs w:val="24"/>
        </w:rPr>
        <w:t>lcd.print</w:t>
      </w:r>
      <w:proofErr w:type="spellEnd"/>
      <w:r w:rsidRPr="008D47CC">
        <w:rPr>
          <w:rFonts w:ascii="Arial" w:hAnsi="Arial" w:cs="Arial"/>
          <w:i/>
          <w:sz w:val="24"/>
          <w:szCs w:val="24"/>
        </w:rPr>
        <w:t>(</w:t>
      </w:r>
      <w:proofErr w:type="gramEnd"/>
      <w:r w:rsidRPr="008D47CC">
        <w:rPr>
          <w:rFonts w:ascii="Arial" w:hAnsi="Arial" w:cs="Arial"/>
          <w:i/>
          <w:sz w:val="24"/>
          <w:szCs w:val="24"/>
        </w:rPr>
        <w:t>"Card");</w:t>
      </w:r>
    </w:p>
    <w:p w:rsidR="00456303" w:rsidRPr="008D47CC" w:rsidRDefault="00456303" w:rsidP="00456303">
      <w:pPr>
        <w:spacing w:before="80"/>
        <w:rPr>
          <w:rFonts w:ascii="Arial" w:hAnsi="Arial" w:cs="Arial"/>
          <w:i/>
          <w:sz w:val="24"/>
          <w:szCs w:val="24"/>
        </w:rPr>
      </w:pPr>
      <w:proofErr w:type="spellStart"/>
      <w:proofErr w:type="gramStart"/>
      <w:r w:rsidRPr="008D47CC">
        <w:rPr>
          <w:rFonts w:ascii="Arial" w:hAnsi="Arial" w:cs="Arial"/>
          <w:i/>
          <w:sz w:val="24"/>
          <w:szCs w:val="24"/>
        </w:rPr>
        <w:t>lcd.setCursor</w:t>
      </w:r>
      <w:proofErr w:type="spellEnd"/>
      <w:r w:rsidRPr="008D47CC">
        <w:rPr>
          <w:rFonts w:ascii="Arial" w:hAnsi="Arial" w:cs="Arial"/>
          <w:i/>
          <w:sz w:val="24"/>
          <w:szCs w:val="24"/>
        </w:rPr>
        <w:t>(</w:t>
      </w:r>
      <w:proofErr w:type="gramEnd"/>
      <w:r w:rsidRPr="008D47CC">
        <w:rPr>
          <w:rFonts w:ascii="Arial" w:hAnsi="Arial" w:cs="Arial"/>
          <w:i/>
          <w:sz w:val="24"/>
          <w:szCs w:val="24"/>
        </w:rPr>
        <w:t>6,2); //Start at character 3 on line 2</w:t>
      </w:r>
    </w:p>
    <w:p w:rsidR="00456303" w:rsidRPr="008D47CC" w:rsidRDefault="00456303" w:rsidP="00456303">
      <w:pPr>
        <w:spacing w:before="80"/>
        <w:rPr>
          <w:rFonts w:ascii="Arial" w:hAnsi="Arial" w:cs="Arial"/>
          <w:i/>
          <w:sz w:val="24"/>
          <w:szCs w:val="24"/>
        </w:rPr>
      </w:pPr>
      <w:proofErr w:type="spellStart"/>
      <w:proofErr w:type="gramStart"/>
      <w:r w:rsidRPr="008D47CC">
        <w:rPr>
          <w:rFonts w:ascii="Arial" w:hAnsi="Arial" w:cs="Arial"/>
          <w:i/>
          <w:sz w:val="24"/>
          <w:szCs w:val="24"/>
        </w:rPr>
        <w:t>lcd.print</w:t>
      </w:r>
      <w:proofErr w:type="spellEnd"/>
      <w:r w:rsidRPr="008D47CC">
        <w:rPr>
          <w:rFonts w:ascii="Arial" w:hAnsi="Arial" w:cs="Arial"/>
          <w:i/>
          <w:sz w:val="24"/>
          <w:szCs w:val="24"/>
        </w:rPr>
        <w:t>(</w:t>
      </w:r>
      <w:proofErr w:type="gramEnd"/>
      <w:r w:rsidRPr="008D47CC">
        <w:rPr>
          <w:rFonts w:ascii="Arial" w:hAnsi="Arial" w:cs="Arial"/>
          <w:i/>
          <w:sz w:val="24"/>
          <w:szCs w:val="24"/>
        </w:rPr>
        <w:t>"Detected!");</w:t>
      </w:r>
    </w:p>
    <w:p w:rsidR="00456303" w:rsidRPr="008D47CC" w:rsidRDefault="00456303" w:rsidP="00456303">
      <w:pPr>
        <w:spacing w:before="80"/>
        <w:rPr>
          <w:rFonts w:ascii="Arial" w:hAnsi="Arial" w:cs="Arial"/>
          <w:i/>
          <w:sz w:val="24"/>
          <w:szCs w:val="24"/>
        </w:rPr>
      </w:pPr>
    </w:p>
    <w:p w:rsidR="00456303" w:rsidRPr="008D47CC" w:rsidRDefault="00456303" w:rsidP="00456303">
      <w:pPr>
        <w:spacing w:before="80"/>
        <w:rPr>
          <w:rFonts w:ascii="Arial" w:hAnsi="Arial" w:cs="Arial"/>
          <w:i/>
          <w:sz w:val="24"/>
          <w:szCs w:val="24"/>
        </w:rPr>
      </w:pPr>
      <w:r w:rsidRPr="008D47CC">
        <w:rPr>
          <w:rFonts w:ascii="Arial" w:hAnsi="Arial" w:cs="Arial"/>
          <w:i/>
          <w:sz w:val="24"/>
          <w:szCs w:val="24"/>
        </w:rPr>
        <w:t>// Green light on</w:t>
      </w:r>
    </w:p>
    <w:p w:rsidR="00456303" w:rsidRPr="008D47CC" w:rsidRDefault="00456303" w:rsidP="00456303">
      <w:pPr>
        <w:spacing w:before="80"/>
        <w:rPr>
          <w:rFonts w:ascii="Arial" w:hAnsi="Arial" w:cs="Arial"/>
          <w:i/>
          <w:sz w:val="24"/>
          <w:szCs w:val="24"/>
        </w:rPr>
      </w:pPr>
      <w:proofErr w:type="spellStart"/>
      <w:proofErr w:type="gramStart"/>
      <w:r w:rsidRPr="008D47CC">
        <w:rPr>
          <w:rFonts w:ascii="Arial" w:hAnsi="Arial" w:cs="Arial"/>
          <w:i/>
          <w:sz w:val="24"/>
          <w:szCs w:val="24"/>
        </w:rPr>
        <w:t>digitalWrite</w:t>
      </w:r>
      <w:proofErr w:type="spellEnd"/>
      <w:r w:rsidRPr="008D47CC">
        <w:rPr>
          <w:rFonts w:ascii="Arial" w:hAnsi="Arial" w:cs="Arial"/>
          <w:i/>
          <w:sz w:val="24"/>
          <w:szCs w:val="24"/>
        </w:rPr>
        <w:t>(</w:t>
      </w:r>
      <w:proofErr w:type="spellStart"/>
      <w:proofErr w:type="gramEnd"/>
      <w:r w:rsidRPr="008D47CC">
        <w:rPr>
          <w:rFonts w:ascii="Arial" w:hAnsi="Arial" w:cs="Arial"/>
          <w:i/>
          <w:sz w:val="24"/>
          <w:szCs w:val="24"/>
        </w:rPr>
        <w:t>g_pin,HIGH</w:t>
      </w:r>
      <w:proofErr w:type="spellEnd"/>
      <w:r w:rsidRPr="008D47CC">
        <w:rPr>
          <w:rFonts w:ascii="Arial" w:hAnsi="Arial" w:cs="Arial"/>
          <w:i/>
          <w:sz w:val="24"/>
          <w:szCs w:val="24"/>
        </w:rPr>
        <w:t xml:space="preserve">); </w:t>
      </w:r>
    </w:p>
    <w:p w:rsidR="00456303" w:rsidRPr="008D47CC" w:rsidRDefault="00456303" w:rsidP="00456303">
      <w:pPr>
        <w:spacing w:before="80"/>
        <w:rPr>
          <w:rFonts w:ascii="Arial" w:hAnsi="Arial" w:cs="Arial"/>
          <w:i/>
          <w:sz w:val="24"/>
          <w:szCs w:val="24"/>
        </w:rPr>
      </w:pPr>
      <w:proofErr w:type="spellStart"/>
      <w:proofErr w:type="gramStart"/>
      <w:r w:rsidRPr="008D47CC">
        <w:rPr>
          <w:rFonts w:ascii="Arial" w:hAnsi="Arial" w:cs="Arial"/>
          <w:i/>
          <w:sz w:val="24"/>
          <w:szCs w:val="24"/>
        </w:rPr>
        <w:t>digitalWrite</w:t>
      </w:r>
      <w:proofErr w:type="spellEnd"/>
      <w:r w:rsidRPr="008D47CC">
        <w:rPr>
          <w:rFonts w:ascii="Arial" w:hAnsi="Arial" w:cs="Arial"/>
          <w:i/>
          <w:sz w:val="24"/>
          <w:szCs w:val="24"/>
        </w:rPr>
        <w:t>(</w:t>
      </w:r>
      <w:proofErr w:type="spellStart"/>
      <w:proofErr w:type="gramEnd"/>
      <w:r w:rsidRPr="008D47CC">
        <w:rPr>
          <w:rFonts w:ascii="Arial" w:hAnsi="Arial" w:cs="Arial"/>
          <w:i/>
          <w:sz w:val="24"/>
          <w:szCs w:val="24"/>
        </w:rPr>
        <w:t>r_pin,LOW</w:t>
      </w:r>
      <w:proofErr w:type="spellEnd"/>
      <w:r w:rsidRPr="008D47CC">
        <w:rPr>
          <w:rFonts w:ascii="Arial" w:hAnsi="Arial" w:cs="Arial"/>
          <w:i/>
          <w:sz w:val="24"/>
          <w:szCs w:val="24"/>
        </w:rPr>
        <w:t xml:space="preserve">);    </w:t>
      </w:r>
    </w:p>
    <w:p w:rsidR="00456303" w:rsidRPr="008D47CC" w:rsidRDefault="00456303" w:rsidP="00456303">
      <w:pPr>
        <w:spacing w:before="80"/>
        <w:rPr>
          <w:rFonts w:ascii="Arial" w:hAnsi="Arial" w:cs="Arial"/>
          <w:i/>
          <w:sz w:val="24"/>
          <w:szCs w:val="24"/>
        </w:rPr>
      </w:pPr>
      <w:proofErr w:type="spellStart"/>
      <w:proofErr w:type="gramStart"/>
      <w:r w:rsidRPr="008D47CC">
        <w:rPr>
          <w:rFonts w:ascii="Arial" w:hAnsi="Arial" w:cs="Arial"/>
          <w:i/>
          <w:sz w:val="24"/>
          <w:szCs w:val="24"/>
        </w:rPr>
        <w:t>digitalWrite</w:t>
      </w:r>
      <w:proofErr w:type="spellEnd"/>
      <w:r w:rsidRPr="008D47CC">
        <w:rPr>
          <w:rFonts w:ascii="Arial" w:hAnsi="Arial" w:cs="Arial"/>
          <w:i/>
          <w:sz w:val="24"/>
          <w:szCs w:val="24"/>
        </w:rPr>
        <w:t>(</w:t>
      </w:r>
      <w:proofErr w:type="spellStart"/>
      <w:proofErr w:type="gramEnd"/>
      <w:r w:rsidRPr="008D47CC">
        <w:rPr>
          <w:rFonts w:ascii="Arial" w:hAnsi="Arial" w:cs="Arial"/>
          <w:i/>
          <w:sz w:val="24"/>
          <w:szCs w:val="24"/>
        </w:rPr>
        <w:t>b_pin,LOW</w:t>
      </w:r>
      <w:proofErr w:type="spellEnd"/>
      <w:r w:rsidRPr="008D47CC">
        <w:rPr>
          <w:rFonts w:ascii="Arial" w:hAnsi="Arial" w:cs="Arial"/>
          <w:i/>
          <w:sz w:val="24"/>
          <w:szCs w:val="24"/>
        </w:rPr>
        <w:t xml:space="preserve">);  </w:t>
      </w:r>
    </w:p>
    <w:p w:rsidR="00456303" w:rsidRPr="008D47CC" w:rsidRDefault="00456303" w:rsidP="00456303">
      <w:pPr>
        <w:rPr>
          <w:rFonts w:ascii="Arial" w:hAnsi="Arial" w:cs="Arial"/>
          <w:i/>
          <w:sz w:val="24"/>
          <w:szCs w:val="24"/>
        </w:rPr>
      </w:pPr>
      <w:r w:rsidRPr="008D47CC">
        <w:rPr>
          <w:rFonts w:ascii="Arial" w:hAnsi="Arial" w:cs="Arial"/>
          <w:i/>
          <w:sz w:val="24"/>
          <w:szCs w:val="24"/>
        </w:rPr>
        <w:t xml:space="preserve">   </w:t>
      </w:r>
    </w:p>
    <w:p w:rsidR="00456303" w:rsidRPr="008D47CC" w:rsidRDefault="00456303" w:rsidP="00456303">
      <w:pPr>
        <w:rPr>
          <w:rFonts w:ascii="Arial" w:hAnsi="Arial" w:cs="Arial"/>
          <w:sz w:val="24"/>
          <w:szCs w:val="24"/>
        </w:rPr>
      </w:pPr>
    </w:p>
    <w:p w:rsidR="00456303" w:rsidRPr="008D47CC" w:rsidRDefault="00A719DF" w:rsidP="00456303">
      <w:pPr>
        <w:rPr>
          <w:rFonts w:ascii="Arial" w:hAnsi="Arial" w:cs="Arial"/>
          <w:sz w:val="24"/>
          <w:szCs w:val="24"/>
          <w:lang w:val="de-AT"/>
        </w:rPr>
      </w:pPr>
      <w:r w:rsidRPr="008D47CC">
        <w:rPr>
          <w:rFonts w:ascii="Arial" w:hAnsi="Arial" w:cs="Arial"/>
          <w:sz w:val="24"/>
          <w:szCs w:val="24"/>
          <w:lang w:val="de-AT"/>
        </w:rPr>
        <w:lastRenderedPageBreak/>
        <w:t>Nach der Kontakt wird der Code von die RFID-Karte in ein byte Array gespeichert. Mithilfe von eine for Schleife, werden die Bytes vier mal in das Array gespeichern und so wurde vier zweier HEX blocke als die RFID-Code sein.</w:t>
      </w:r>
      <w:r w:rsidR="008D47CC" w:rsidRPr="008D47CC">
        <w:rPr>
          <w:rFonts w:ascii="Arial" w:hAnsi="Arial" w:cs="Arial"/>
          <w:sz w:val="24"/>
          <w:szCs w:val="24"/>
          <w:lang w:val="de-AT"/>
        </w:rPr>
        <w:t xml:space="preserve"> Wenn der RFID-Code lesen wird, wird der Code, die Datum und die Uhr gezeigt.</w:t>
      </w:r>
    </w:p>
    <w:p w:rsidR="00A719DF" w:rsidRPr="008D47CC" w:rsidRDefault="00A719DF" w:rsidP="00456303">
      <w:pPr>
        <w:rPr>
          <w:rFonts w:ascii="Arial" w:hAnsi="Arial" w:cs="Arial"/>
          <w:sz w:val="24"/>
          <w:szCs w:val="24"/>
          <w:lang w:val="de-AT"/>
        </w:rPr>
      </w:pPr>
    </w:p>
    <w:p w:rsidR="00456303" w:rsidRPr="008D47CC" w:rsidRDefault="00456303" w:rsidP="00456303">
      <w:pPr>
        <w:rPr>
          <w:rFonts w:ascii="Arial" w:hAnsi="Arial" w:cs="Arial"/>
          <w:sz w:val="24"/>
          <w:szCs w:val="24"/>
          <w:lang w:val="de-AT"/>
        </w:rPr>
      </w:pPr>
      <w:r w:rsidRPr="008D47CC">
        <w:rPr>
          <w:rFonts w:ascii="Arial" w:hAnsi="Arial" w:cs="Arial"/>
          <w:i/>
          <w:noProof/>
          <w:sz w:val="24"/>
          <w:szCs w:val="24"/>
        </w:rPr>
        <w:drawing>
          <wp:anchor distT="0" distB="0" distL="114300" distR="114300" simplePos="0" relativeHeight="251670528" behindDoc="1" locked="0" layoutInCell="1" allowOverlap="1" wp14:anchorId="52758418" wp14:editId="0159807D">
            <wp:simplePos x="0" y="0"/>
            <wp:positionH relativeFrom="column">
              <wp:posOffset>-323850</wp:posOffset>
            </wp:positionH>
            <wp:positionV relativeFrom="paragraph">
              <wp:posOffset>94615</wp:posOffset>
            </wp:positionV>
            <wp:extent cx="6257925" cy="15716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57925" cy="1571625"/>
                    </a:xfrm>
                    <a:prstGeom prst="rect">
                      <a:avLst/>
                    </a:prstGeom>
                    <a:noFill/>
                  </pic:spPr>
                </pic:pic>
              </a:graphicData>
            </a:graphic>
            <wp14:sizeRelH relativeFrom="page">
              <wp14:pctWidth>0</wp14:pctWidth>
            </wp14:sizeRelH>
            <wp14:sizeRelV relativeFrom="page">
              <wp14:pctHeight>0</wp14:pctHeight>
            </wp14:sizeRelV>
          </wp:anchor>
        </w:drawing>
      </w:r>
    </w:p>
    <w:p w:rsidR="00456303" w:rsidRPr="008D47CC" w:rsidRDefault="00456303" w:rsidP="00456303">
      <w:pPr>
        <w:rPr>
          <w:rFonts w:ascii="Arial" w:hAnsi="Arial" w:cs="Arial"/>
          <w:i/>
          <w:sz w:val="24"/>
          <w:szCs w:val="24"/>
        </w:rPr>
      </w:pPr>
      <w:proofErr w:type="gramStart"/>
      <w:r w:rsidRPr="008D47CC">
        <w:rPr>
          <w:rFonts w:ascii="Arial" w:hAnsi="Arial" w:cs="Arial"/>
          <w:i/>
          <w:sz w:val="24"/>
          <w:szCs w:val="24"/>
        </w:rPr>
        <w:t>for</w:t>
      </w:r>
      <w:proofErr w:type="gramEnd"/>
      <w:r w:rsidRPr="008D47CC">
        <w:rPr>
          <w:rFonts w:ascii="Arial" w:hAnsi="Arial" w:cs="Arial"/>
          <w:i/>
          <w:sz w:val="24"/>
          <w:szCs w:val="24"/>
        </w:rPr>
        <w:t xml:space="preserve"> (byte i = 0; i &lt; 4; i++) {</w:t>
      </w:r>
    </w:p>
    <w:p w:rsidR="00456303" w:rsidRPr="008D47CC" w:rsidRDefault="00456303" w:rsidP="00456303">
      <w:pPr>
        <w:rPr>
          <w:rFonts w:ascii="Arial" w:hAnsi="Arial" w:cs="Arial"/>
          <w:i/>
          <w:sz w:val="24"/>
          <w:szCs w:val="24"/>
        </w:rPr>
      </w:pPr>
      <w:r w:rsidRPr="008D47CC">
        <w:rPr>
          <w:rFonts w:ascii="Arial" w:hAnsi="Arial" w:cs="Arial"/>
          <w:i/>
          <w:sz w:val="24"/>
          <w:szCs w:val="24"/>
        </w:rPr>
        <w:t xml:space="preserve">      </w:t>
      </w:r>
      <w:proofErr w:type="spellStart"/>
      <w:proofErr w:type="gramStart"/>
      <w:r w:rsidRPr="008D47CC">
        <w:rPr>
          <w:rFonts w:ascii="Arial" w:hAnsi="Arial" w:cs="Arial"/>
          <w:i/>
          <w:sz w:val="24"/>
          <w:szCs w:val="24"/>
        </w:rPr>
        <w:t>nuidPICC</w:t>
      </w:r>
      <w:proofErr w:type="spellEnd"/>
      <w:r w:rsidRPr="008D47CC">
        <w:rPr>
          <w:rFonts w:ascii="Arial" w:hAnsi="Arial" w:cs="Arial"/>
          <w:i/>
          <w:sz w:val="24"/>
          <w:szCs w:val="24"/>
        </w:rPr>
        <w:t>[</w:t>
      </w:r>
      <w:proofErr w:type="gramEnd"/>
      <w:r w:rsidRPr="008D47CC">
        <w:rPr>
          <w:rFonts w:ascii="Arial" w:hAnsi="Arial" w:cs="Arial"/>
          <w:i/>
          <w:sz w:val="24"/>
          <w:szCs w:val="24"/>
        </w:rPr>
        <w:t xml:space="preserve">i] = </w:t>
      </w:r>
      <w:proofErr w:type="spellStart"/>
      <w:r w:rsidRPr="008D47CC">
        <w:rPr>
          <w:rFonts w:ascii="Arial" w:hAnsi="Arial" w:cs="Arial"/>
          <w:i/>
          <w:sz w:val="24"/>
          <w:szCs w:val="24"/>
        </w:rPr>
        <w:t>rfid.uid.uidByte</w:t>
      </w:r>
      <w:proofErr w:type="spellEnd"/>
      <w:r w:rsidRPr="008D47CC">
        <w:rPr>
          <w:rFonts w:ascii="Arial" w:hAnsi="Arial" w:cs="Arial"/>
          <w:i/>
          <w:sz w:val="24"/>
          <w:szCs w:val="24"/>
        </w:rPr>
        <w:t>[i];</w:t>
      </w:r>
    </w:p>
    <w:p w:rsidR="00456303" w:rsidRPr="008D47CC" w:rsidRDefault="00456303" w:rsidP="00456303">
      <w:pPr>
        <w:rPr>
          <w:rFonts w:ascii="Arial" w:hAnsi="Arial" w:cs="Arial"/>
          <w:i/>
          <w:sz w:val="24"/>
          <w:szCs w:val="24"/>
        </w:rPr>
      </w:pPr>
      <w:r w:rsidRPr="008D47CC">
        <w:rPr>
          <w:rFonts w:ascii="Arial" w:hAnsi="Arial" w:cs="Arial"/>
          <w:i/>
          <w:sz w:val="24"/>
          <w:szCs w:val="24"/>
        </w:rPr>
        <w:t xml:space="preserve">    }</w:t>
      </w:r>
    </w:p>
    <w:p w:rsidR="00456303" w:rsidRPr="008D47CC" w:rsidRDefault="00456303" w:rsidP="00456303">
      <w:pPr>
        <w:rPr>
          <w:rFonts w:ascii="Arial" w:hAnsi="Arial" w:cs="Arial"/>
          <w:i/>
          <w:sz w:val="24"/>
          <w:szCs w:val="24"/>
        </w:rPr>
      </w:pPr>
      <w:r w:rsidRPr="008D47CC">
        <w:rPr>
          <w:rFonts w:ascii="Arial" w:hAnsi="Arial" w:cs="Arial"/>
          <w:i/>
          <w:sz w:val="24"/>
          <w:szCs w:val="24"/>
        </w:rPr>
        <w:t xml:space="preserve">   </w:t>
      </w:r>
    </w:p>
    <w:p w:rsidR="00456303" w:rsidRPr="008D47CC" w:rsidRDefault="00456303" w:rsidP="00456303">
      <w:pPr>
        <w:rPr>
          <w:rFonts w:ascii="Arial" w:hAnsi="Arial" w:cs="Arial"/>
          <w:i/>
          <w:sz w:val="24"/>
          <w:szCs w:val="24"/>
        </w:rPr>
      </w:pPr>
      <w:r w:rsidRPr="008D47CC">
        <w:rPr>
          <w:rFonts w:ascii="Arial" w:hAnsi="Arial" w:cs="Arial"/>
          <w:i/>
          <w:sz w:val="24"/>
          <w:szCs w:val="24"/>
        </w:rPr>
        <w:t xml:space="preserve">  </w:t>
      </w:r>
      <w:proofErr w:type="spellStart"/>
      <w:proofErr w:type="gramStart"/>
      <w:r w:rsidRPr="008D47CC">
        <w:rPr>
          <w:rFonts w:ascii="Arial" w:hAnsi="Arial" w:cs="Arial"/>
          <w:i/>
          <w:sz w:val="24"/>
          <w:szCs w:val="24"/>
        </w:rPr>
        <w:t>printHex</w:t>
      </w:r>
      <w:proofErr w:type="spellEnd"/>
      <w:r w:rsidRPr="008D47CC">
        <w:rPr>
          <w:rFonts w:ascii="Arial" w:hAnsi="Arial" w:cs="Arial"/>
          <w:i/>
          <w:sz w:val="24"/>
          <w:szCs w:val="24"/>
        </w:rPr>
        <w:t>(</w:t>
      </w:r>
      <w:proofErr w:type="spellStart"/>
      <w:proofErr w:type="gramEnd"/>
      <w:r w:rsidRPr="008D47CC">
        <w:rPr>
          <w:rFonts w:ascii="Arial" w:hAnsi="Arial" w:cs="Arial"/>
          <w:i/>
          <w:sz w:val="24"/>
          <w:szCs w:val="24"/>
        </w:rPr>
        <w:t>rfid.uid.uidByte</w:t>
      </w:r>
      <w:proofErr w:type="spellEnd"/>
      <w:r w:rsidRPr="008D47CC">
        <w:rPr>
          <w:rFonts w:ascii="Arial" w:hAnsi="Arial" w:cs="Arial"/>
          <w:i/>
          <w:sz w:val="24"/>
          <w:szCs w:val="24"/>
        </w:rPr>
        <w:t xml:space="preserve">, </w:t>
      </w:r>
      <w:proofErr w:type="spellStart"/>
      <w:r w:rsidRPr="008D47CC">
        <w:rPr>
          <w:rFonts w:ascii="Arial" w:hAnsi="Arial" w:cs="Arial"/>
          <w:i/>
          <w:sz w:val="24"/>
          <w:szCs w:val="24"/>
        </w:rPr>
        <w:t>rfid.uid.size</w:t>
      </w:r>
      <w:proofErr w:type="spellEnd"/>
      <w:r w:rsidRPr="008D47CC">
        <w:rPr>
          <w:rFonts w:ascii="Arial" w:hAnsi="Arial" w:cs="Arial"/>
          <w:i/>
          <w:sz w:val="24"/>
          <w:szCs w:val="24"/>
        </w:rPr>
        <w:t>);</w:t>
      </w:r>
    </w:p>
    <w:p w:rsidR="00456303" w:rsidRPr="008D47CC" w:rsidRDefault="00456303" w:rsidP="00456303">
      <w:pPr>
        <w:rPr>
          <w:rFonts w:ascii="Arial" w:hAnsi="Arial" w:cs="Arial"/>
          <w:i/>
          <w:sz w:val="24"/>
          <w:szCs w:val="24"/>
        </w:rPr>
      </w:pPr>
      <w:r w:rsidRPr="008D47CC">
        <w:rPr>
          <w:rFonts w:ascii="Arial" w:hAnsi="Arial" w:cs="Arial"/>
          <w:i/>
          <w:sz w:val="24"/>
          <w:szCs w:val="24"/>
        </w:rPr>
        <w:t xml:space="preserve">   </w:t>
      </w:r>
      <w:proofErr w:type="spellStart"/>
      <w:proofErr w:type="gramStart"/>
      <w:r w:rsidRPr="008D47CC">
        <w:rPr>
          <w:rFonts w:ascii="Arial" w:hAnsi="Arial" w:cs="Arial"/>
          <w:i/>
          <w:sz w:val="24"/>
          <w:szCs w:val="24"/>
        </w:rPr>
        <w:t>Serial.println</w:t>
      </w:r>
      <w:proofErr w:type="spellEnd"/>
      <w:r w:rsidRPr="008D47CC">
        <w:rPr>
          <w:rFonts w:ascii="Arial" w:hAnsi="Arial" w:cs="Arial"/>
          <w:i/>
          <w:sz w:val="24"/>
          <w:szCs w:val="24"/>
        </w:rPr>
        <w:t>(</w:t>
      </w:r>
      <w:proofErr w:type="gramEnd"/>
      <w:r w:rsidRPr="008D47CC">
        <w:rPr>
          <w:rFonts w:ascii="Arial" w:hAnsi="Arial" w:cs="Arial"/>
          <w:i/>
          <w:sz w:val="24"/>
          <w:szCs w:val="24"/>
        </w:rPr>
        <w:t>);</w:t>
      </w:r>
    </w:p>
    <w:p w:rsidR="00456303" w:rsidRPr="008D47CC" w:rsidRDefault="00456303" w:rsidP="00456303">
      <w:pPr>
        <w:rPr>
          <w:rFonts w:ascii="Arial" w:hAnsi="Arial" w:cs="Arial"/>
          <w:i/>
          <w:sz w:val="24"/>
          <w:szCs w:val="24"/>
        </w:rPr>
      </w:pPr>
      <w:r w:rsidRPr="008D47CC">
        <w:rPr>
          <w:rFonts w:ascii="Arial" w:hAnsi="Arial" w:cs="Arial"/>
          <w:i/>
          <w:sz w:val="24"/>
          <w:szCs w:val="24"/>
        </w:rPr>
        <w:t xml:space="preserve">   </w:t>
      </w:r>
      <w:proofErr w:type="spellStart"/>
      <w:r w:rsidRPr="008D47CC">
        <w:rPr>
          <w:rFonts w:ascii="Arial" w:hAnsi="Arial" w:cs="Arial"/>
          <w:i/>
          <w:sz w:val="24"/>
          <w:szCs w:val="24"/>
        </w:rPr>
        <w:t>rfid.PICC_</w:t>
      </w:r>
      <w:proofErr w:type="gramStart"/>
      <w:r w:rsidRPr="008D47CC">
        <w:rPr>
          <w:rFonts w:ascii="Arial" w:hAnsi="Arial" w:cs="Arial"/>
          <w:i/>
          <w:sz w:val="24"/>
          <w:szCs w:val="24"/>
        </w:rPr>
        <w:t>HaltA</w:t>
      </w:r>
      <w:proofErr w:type="spellEnd"/>
      <w:r w:rsidRPr="008D47CC">
        <w:rPr>
          <w:rFonts w:ascii="Arial" w:hAnsi="Arial" w:cs="Arial"/>
          <w:i/>
          <w:sz w:val="24"/>
          <w:szCs w:val="24"/>
        </w:rPr>
        <w:t>(</w:t>
      </w:r>
      <w:proofErr w:type="gramEnd"/>
      <w:r w:rsidRPr="008D47CC">
        <w:rPr>
          <w:rFonts w:ascii="Arial" w:hAnsi="Arial" w:cs="Arial"/>
          <w:i/>
          <w:sz w:val="24"/>
          <w:szCs w:val="24"/>
        </w:rPr>
        <w:t>);</w:t>
      </w:r>
    </w:p>
    <w:p w:rsidR="00A719DF" w:rsidRPr="008D47CC" w:rsidRDefault="00456303" w:rsidP="00456303">
      <w:pPr>
        <w:rPr>
          <w:rFonts w:ascii="Arial" w:hAnsi="Arial" w:cs="Arial"/>
          <w:i/>
          <w:sz w:val="24"/>
          <w:szCs w:val="24"/>
        </w:rPr>
      </w:pPr>
      <w:r w:rsidRPr="008D47CC">
        <w:rPr>
          <w:rFonts w:ascii="Arial" w:hAnsi="Arial" w:cs="Arial"/>
          <w:i/>
          <w:sz w:val="24"/>
          <w:szCs w:val="24"/>
        </w:rPr>
        <w:t xml:space="preserve">   rfid.PCD_</w:t>
      </w:r>
      <w:proofErr w:type="gramStart"/>
      <w:r w:rsidRPr="008D47CC">
        <w:rPr>
          <w:rFonts w:ascii="Arial" w:hAnsi="Arial" w:cs="Arial"/>
          <w:i/>
          <w:sz w:val="24"/>
          <w:szCs w:val="24"/>
        </w:rPr>
        <w:t>StopCrypto1(</w:t>
      </w:r>
      <w:proofErr w:type="gramEnd"/>
      <w:r w:rsidRPr="008D47CC">
        <w:rPr>
          <w:rFonts w:ascii="Arial" w:hAnsi="Arial" w:cs="Arial"/>
          <w:i/>
          <w:sz w:val="24"/>
          <w:szCs w:val="24"/>
        </w:rPr>
        <w:t>);</w:t>
      </w:r>
    </w:p>
    <w:p w:rsidR="008D47CC" w:rsidRPr="008D47CC" w:rsidRDefault="008D47CC" w:rsidP="00A719DF">
      <w:pPr>
        <w:spacing w:before="80"/>
        <w:rPr>
          <w:rFonts w:ascii="Arial" w:hAnsi="Arial" w:cs="Arial"/>
          <w:sz w:val="24"/>
          <w:szCs w:val="24"/>
        </w:rPr>
      </w:pPr>
    </w:p>
    <w:p w:rsidR="00A719DF" w:rsidRPr="008D47CC" w:rsidRDefault="00A719DF" w:rsidP="00A719DF">
      <w:pPr>
        <w:spacing w:before="80"/>
        <w:rPr>
          <w:rFonts w:ascii="Arial" w:hAnsi="Arial" w:cs="Arial"/>
          <w:i/>
          <w:sz w:val="24"/>
          <w:szCs w:val="24"/>
        </w:rPr>
      </w:pPr>
      <w:r w:rsidRPr="008D47CC">
        <w:rPr>
          <w:rFonts w:ascii="Arial" w:hAnsi="Arial" w:cs="Arial"/>
          <w:i/>
          <w:noProof/>
          <w:sz w:val="24"/>
          <w:szCs w:val="24"/>
        </w:rPr>
        <w:drawing>
          <wp:anchor distT="0" distB="0" distL="114300" distR="114300" simplePos="0" relativeHeight="251671552" behindDoc="1" locked="0" layoutInCell="1" allowOverlap="1" wp14:anchorId="61A2E0DF" wp14:editId="4099C452">
            <wp:simplePos x="0" y="0"/>
            <wp:positionH relativeFrom="column">
              <wp:posOffset>-312666</wp:posOffset>
            </wp:positionH>
            <wp:positionV relativeFrom="paragraph">
              <wp:posOffset>186055</wp:posOffset>
            </wp:positionV>
            <wp:extent cx="6246743" cy="990600"/>
            <wp:effectExtent l="0" t="0" r="190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46743" cy="990600"/>
                    </a:xfrm>
                    <a:prstGeom prst="rect">
                      <a:avLst/>
                    </a:prstGeom>
                    <a:noFill/>
                  </pic:spPr>
                </pic:pic>
              </a:graphicData>
            </a:graphic>
            <wp14:sizeRelH relativeFrom="page">
              <wp14:pctWidth>0</wp14:pctWidth>
            </wp14:sizeRelH>
            <wp14:sizeRelV relativeFrom="page">
              <wp14:pctHeight>0</wp14:pctHeight>
            </wp14:sizeRelV>
          </wp:anchor>
        </w:drawing>
      </w:r>
    </w:p>
    <w:p w:rsidR="00A719DF" w:rsidRPr="008D47CC" w:rsidRDefault="00A719DF" w:rsidP="00A719DF">
      <w:pPr>
        <w:spacing w:before="80"/>
        <w:rPr>
          <w:rFonts w:ascii="Arial" w:hAnsi="Arial" w:cs="Arial"/>
          <w:i/>
          <w:sz w:val="24"/>
          <w:szCs w:val="24"/>
        </w:rPr>
      </w:pPr>
      <w:proofErr w:type="spellStart"/>
      <w:proofErr w:type="gramStart"/>
      <w:r w:rsidRPr="008D47CC">
        <w:rPr>
          <w:rFonts w:ascii="Arial" w:hAnsi="Arial" w:cs="Arial"/>
          <w:i/>
          <w:sz w:val="24"/>
          <w:szCs w:val="24"/>
        </w:rPr>
        <w:t>Serial.print</w:t>
      </w:r>
      <w:proofErr w:type="spellEnd"/>
      <w:r w:rsidRPr="008D47CC">
        <w:rPr>
          <w:rFonts w:ascii="Arial" w:hAnsi="Arial" w:cs="Arial"/>
          <w:i/>
          <w:sz w:val="24"/>
          <w:szCs w:val="24"/>
        </w:rPr>
        <w:t>(</w:t>
      </w:r>
      <w:proofErr w:type="gramEnd"/>
      <w:r w:rsidRPr="008D47CC">
        <w:rPr>
          <w:rFonts w:ascii="Arial" w:hAnsi="Arial" w:cs="Arial"/>
          <w:i/>
          <w:sz w:val="24"/>
          <w:szCs w:val="24"/>
        </w:rPr>
        <w:t>"   ");</w:t>
      </w:r>
    </w:p>
    <w:p w:rsidR="00A719DF" w:rsidRPr="008D47CC" w:rsidRDefault="00A719DF" w:rsidP="00A719DF">
      <w:pPr>
        <w:spacing w:before="80"/>
        <w:rPr>
          <w:rFonts w:ascii="Arial" w:hAnsi="Arial" w:cs="Arial"/>
          <w:i/>
          <w:sz w:val="24"/>
          <w:szCs w:val="24"/>
        </w:rPr>
      </w:pPr>
      <w:proofErr w:type="spellStart"/>
      <w:proofErr w:type="gramStart"/>
      <w:r w:rsidRPr="008D47CC">
        <w:rPr>
          <w:rFonts w:ascii="Arial" w:hAnsi="Arial" w:cs="Arial"/>
          <w:i/>
          <w:sz w:val="24"/>
          <w:szCs w:val="24"/>
        </w:rPr>
        <w:t>Serial.print</w:t>
      </w:r>
      <w:proofErr w:type="spellEnd"/>
      <w:r w:rsidRPr="008D47CC">
        <w:rPr>
          <w:rFonts w:ascii="Arial" w:hAnsi="Arial" w:cs="Arial"/>
          <w:i/>
          <w:sz w:val="24"/>
          <w:szCs w:val="24"/>
        </w:rPr>
        <w:t>(</w:t>
      </w:r>
      <w:proofErr w:type="spellStart"/>
      <w:proofErr w:type="gramEnd"/>
      <w:r w:rsidRPr="008D47CC">
        <w:rPr>
          <w:rFonts w:ascii="Arial" w:hAnsi="Arial" w:cs="Arial"/>
          <w:i/>
          <w:sz w:val="24"/>
          <w:szCs w:val="24"/>
        </w:rPr>
        <w:t>rtc.getDateStr</w:t>
      </w:r>
      <w:proofErr w:type="spellEnd"/>
      <w:r w:rsidRPr="008D47CC">
        <w:rPr>
          <w:rFonts w:ascii="Arial" w:hAnsi="Arial" w:cs="Arial"/>
          <w:i/>
          <w:sz w:val="24"/>
          <w:szCs w:val="24"/>
        </w:rPr>
        <w:t>());</w:t>
      </w:r>
    </w:p>
    <w:p w:rsidR="00A719DF" w:rsidRPr="008D47CC" w:rsidRDefault="00A719DF" w:rsidP="00A719DF">
      <w:pPr>
        <w:spacing w:before="80"/>
        <w:rPr>
          <w:rFonts w:ascii="Arial" w:hAnsi="Arial" w:cs="Arial"/>
          <w:i/>
          <w:sz w:val="24"/>
          <w:szCs w:val="24"/>
        </w:rPr>
      </w:pPr>
      <w:proofErr w:type="spellStart"/>
      <w:proofErr w:type="gramStart"/>
      <w:r w:rsidRPr="008D47CC">
        <w:rPr>
          <w:rFonts w:ascii="Arial" w:hAnsi="Arial" w:cs="Arial"/>
          <w:i/>
          <w:sz w:val="24"/>
          <w:szCs w:val="24"/>
        </w:rPr>
        <w:t>Serial.print</w:t>
      </w:r>
      <w:proofErr w:type="spellEnd"/>
      <w:r w:rsidRPr="008D47CC">
        <w:rPr>
          <w:rFonts w:ascii="Arial" w:hAnsi="Arial" w:cs="Arial"/>
          <w:i/>
          <w:sz w:val="24"/>
          <w:szCs w:val="24"/>
        </w:rPr>
        <w:t>(</w:t>
      </w:r>
      <w:proofErr w:type="gramEnd"/>
      <w:r w:rsidRPr="008D47CC">
        <w:rPr>
          <w:rFonts w:ascii="Arial" w:hAnsi="Arial" w:cs="Arial"/>
          <w:i/>
          <w:sz w:val="24"/>
          <w:szCs w:val="24"/>
        </w:rPr>
        <w:t>"   ");</w:t>
      </w:r>
    </w:p>
    <w:p w:rsidR="00255964" w:rsidRDefault="00A719DF" w:rsidP="00A719DF">
      <w:pPr>
        <w:spacing w:before="80"/>
        <w:rPr>
          <w:rFonts w:ascii="Arial" w:hAnsi="Arial" w:cs="Arial"/>
          <w:i/>
          <w:sz w:val="24"/>
          <w:szCs w:val="24"/>
        </w:rPr>
      </w:pPr>
      <w:proofErr w:type="spellStart"/>
      <w:proofErr w:type="gramStart"/>
      <w:r w:rsidRPr="008D47CC">
        <w:rPr>
          <w:rFonts w:ascii="Arial" w:hAnsi="Arial" w:cs="Arial"/>
          <w:i/>
          <w:sz w:val="24"/>
          <w:szCs w:val="24"/>
        </w:rPr>
        <w:t>Serial.print</w:t>
      </w:r>
      <w:proofErr w:type="spellEnd"/>
      <w:r w:rsidRPr="008D47CC">
        <w:rPr>
          <w:rFonts w:ascii="Arial" w:hAnsi="Arial" w:cs="Arial"/>
          <w:i/>
          <w:sz w:val="24"/>
          <w:szCs w:val="24"/>
        </w:rPr>
        <w:t>(</w:t>
      </w:r>
      <w:proofErr w:type="spellStart"/>
      <w:proofErr w:type="gramEnd"/>
      <w:r w:rsidRPr="008D47CC">
        <w:rPr>
          <w:rFonts w:ascii="Arial" w:hAnsi="Arial" w:cs="Arial"/>
          <w:i/>
          <w:sz w:val="24"/>
          <w:szCs w:val="24"/>
        </w:rPr>
        <w:t>rtc.getTimeStr</w:t>
      </w:r>
      <w:proofErr w:type="spellEnd"/>
      <w:r w:rsidRPr="008D47CC">
        <w:rPr>
          <w:rFonts w:ascii="Arial" w:hAnsi="Arial" w:cs="Arial"/>
          <w:i/>
          <w:sz w:val="24"/>
          <w:szCs w:val="24"/>
        </w:rPr>
        <w:t>());</w:t>
      </w:r>
    </w:p>
    <w:p w:rsidR="00255964" w:rsidRPr="00255964" w:rsidRDefault="00255964" w:rsidP="00255964">
      <w:pPr>
        <w:rPr>
          <w:rFonts w:ascii="Arial" w:hAnsi="Arial" w:cs="Arial"/>
          <w:sz w:val="24"/>
          <w:szCs w:val="24"/>
        </w:rPr>
      </w:pPr>
    </w:p>
    <w:p w:rsidR="00255964" w:rsidRPr="00255964" w:rsidRDefault="00255964" w:rsidP="00255964">
      <w:pPr>
        <w:rPr>
          <w:rFonts w:ascii="Arial" w:hAnsi="Arial" w:cs="Arial"/>
          <w:sz w:val="24"/>
          <w:szCs w:val="24"/>
        </w:rPr>
      </w:pPr>
    </w:p>
    <w:p w:rsidR="00255964" w:rsidRPr="00255964" w:rsidRDefault="00255964" w:rsidP="00255964">
      <w:pPr>
        <w:rPr>
          <w:rFonts w:ascii="Arial" w:hAnsi="Arial" w:cs="Arial"/>
          <w:sz w:val="24"/>
          <w:szCs w:val="24"/>
        </w:rPr>
      </w:pPr>
    </w:p>
    <w:p w:rsidR="00255964" w:rsidRPr="00255964" w:rsidRDefault="00255964" w:rsidP="00255964">
      <w:pPr>
        <w:rPr>
          <w:rFonts w:ascii="Arial" w:hAnsi="Arial" w:cs="Arial"/>
          <w:sz w:val="24"/>
          <w:szCs w:val="24"/>
        </w:rPr>
      </w:pPr>
    </w:p>
    <w:p w:rsidR="00255964" w:rsidRDefault="00255964" w:rsidP="00255964">
      <w:pPr>
        <w:rPr>
          <w:rFonts w:ascii="Arial" w:hAnsi="Arial" w:cs="Arial"/>
          <w:sz w:val="24"/>
          <w:szCs w:val="24"/>
        </w:rPr>
      </w:pPr>
    </w:p>
    <w:p w:rsidR="00255964" w:rsidRDefault="00255964" w:rsidP="00255964">
      <w:pPr>
        <w:rPr>
          <w:rFonts w:ascii="Arial" w:hAnsi="Arial" w:cs="Arial"/>
          <w:sz w:val="24"/>
          <w:szCs w:val="24"/>
        </w:rPr>
      </w:pPr>
    </w:p>
    <w:p w:rsidR="00255964" w:rsidRPr="00255964" w:rsidRDefault="00255964" w:rsidP="00255964">
      <w:pPr>
        <w:rPr>
          <w:rFonts w:ascii="Arial" w:hAnsi="Arial" w:cs="Arial"/>
          <w:sz w:val="24"/>
          <w:szCs w:val="24"/>
        </w:rPr>
      </w:pPr>
      <w:bookmarkStart w:id="0" w:name="_GoBack"/>
      <w:bookmarkEnd w:id="0"/>
    </w:p>
    <w:sectPr w:rsidR="00255964" w:rsidRPr="00255964">
      <w:pgSz w:w="11920" w:h="16840"/>
      <w:pgMar w:top="1260" w:right="1420" w:bottom="280" w:left="1680" w:header="0" w:footer="16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59E" w:rsidRDefault="0098559E">
      <w:r>
        <w:separator/>
      </w:r>
    </w:p>
  </w:endnote>
  <w:endnote w:type="continuationSeparator" w:id="0">
    <w:p w:rsidR="0098559E" w:rsidRDefault="0098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058" w:rsidRDefault="0098559E">
    <w:pPr>
      <w:spacing w:line="180" w:lineRule="exact"/>
      <w:rPr>
        <w:sz w:val="18"/>
        <w:szCs w:val="18"/>
      </w:rPr>
    </w:pPr>
    <w:r>
      <w:pict>
        <v:shapetype id="_x0000_t202" coordsize="21600,21600" o:spt="202" path="m,l,21600r21600,l21600,xe">
          <v:stroke joinstyle="miter"/>
          <v:path gradientshapeok="t" o:connecttype="rect"/>
        </v:shapetype>
        <v:shape id="_x0000_s2049" type="#_x0000_t202" style="position:absolute;margin-left:508.45pt;margin-top:745.25pt;width:12.6pt;height:9.7pt;z-index:-251658752;mso-position-horizontal-relative:page;mso-position-vertical-relative:page" filled="f" stroked="f">
          <v:textbox style="mso-next-textbox:#_x0000_s2049" inset="0,0,0,0">
            <w:txbxContent>
              <w:p w:rsidR="009D3058" w:rsidRDefault="009D3058" w:rsidP="00F913DB">
                <w:pPr>
                  <w:spacing w:before="1"/>
                  <w:rPr>
                    <w:rFonts w:ascii="Arial" w:eastAsia="Arial" w:hAnsi="Arial" w:cs="Arial"/>
                    <w:sz w:val="15"/>
                    <w:szCs w:val="15"/>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59E" w:rsidRDefault="0098559E">
      <w:r>
        <w:separator/>
      </w:r>
    </w:p>
  </w:footnote>
  <w:footnote w:type="continuationSeparator" w:id="0">
    <w:p w:rsidR="0098559E" w:rsidRDefault="009855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D1FD2"/>
    <w:multiLevelType w:val="hybridMultilevel"/>
    <w:tmpl w:val="F7308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03C84"/>
    <w:multiLevelType w:val="multilevel"/>
    <w:tmpl w:val="879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78688C"/>
    <w:multiLevelType w:val="multilevel"/>
    <w:tmpl w:val="0D76CD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E232C85"/>
    <w:multiLevelType w:val="multilevel"/>
    <w:tmpl w:val="509AA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F57904"/>
    <w:multiLevelType w:val="hybridMultilevel"/>
    <w:tmpl w:val="C2E8F2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972A2"/>
    <w:multiLevelType w:val="hybridMultilevel"/>
    <w:tmpl w:val="250CA462"/>
    <w:lvl w:ilvl="0" w:tplc="0409000F">
      <w:start w:val="1"/>
      <w:numFmt w:val="decimal"/>
      <w:lvlText w:val="%1."/>
      <w:lvlJc w:val="left"/>
      <w:pPr>
        <w:ind w:left="1334" w:hanging="360"/>
      </w:pPr>
    </w:lvl>
    <w:lvl w:ilvl="1" w:tplc="04090019" w:tentative="1">
      <w:start w:val="1"/>
      <w:numFmt w:val="lowerLetter"/>
      <w:lvlText w:val="%2."/>
      <w:lvlJc w:val="left"/>
      <w:pPr>
        <w:ind w:left="2054" w:hanging="360"/>
      </w:pPr>
    </w:lvl>
    <w:lvl w:ilvl="2" w:tplc="0409001B" w:tentative="1">
      <w:start w:val="1"/>
      <w:numFmt w:val="lowerRoman"/>
      <w:lvlText w:val="%3."/>
      <w:lvlJc w:val="right"/>
      <w:pPr>
        <w:ind w:left="2774" w:hanging="180"/>
      </w:pPr>
    </w:lvl>
    <w:lvl w:ilvl="3" w:tplc="0409000F" w:tentative="1">
      <w:start w:val="1"/>
      <w:numFmt w:val="decimal"/>
      <w:lvlText w:val="%4."/>
      <w:lvlJc w:val="left"/>
      <w:pPr>
        <w:ind w:left="3494" w:hanging="360"/>
      </w:pPr>
    </w:lvl>
    <w:lvl w:ilvl="4" w:tplc="04090019" w:tentative="1">
      <w:start w:val="1"/>
      <w:numFmt w:val="lowerLetter"/>
      <w:lvlText w:val="%5."/>
      <w:lvlJc w:val="left"/>
      <w:pPr>
        <w:ind w:left="4214" w:hanging="360"/>
      </w:pPr>
    </w:lvl>
    <w:lvl w:ilvl="5" w:tplc="0409001B" w:tentative="1">
      <w:start w:val="1"/>
      <w:numFmt w:val="lowerRoman"/>
      <w:lvlText w:val="%6."/>
      <w:lvlJc w:val="right"/>
      <w:pPr>
        <w:ind w:left="4934" w:hanging="180"/>
      </w:pPr>
    </w:lvl>
    <w:lvl w:ilvl="6" w:tplc="0409000F" w:tentative="1">
      <w:start w:val="1"/>
      <w:numFmt w:val="decimal"/>
      <w:lvlText w:val="%7."/>
      <w:lvlJc w:val="left"/>
      <w:pPr>
        <w:ind w:left="5654" w:hanging="360"/>
      </w:pPr>
    </w:lvl>
    <w:lvl w:ilvl="7" w:tplc="04090019" w:tentative="1">
      <w:start w:val="1"/>
      <w:numFmt w:val="lowerLetter"/>
      <w:lvlText w:val="%8."/>
      <w:lvlJc w:val="left"/>
      <w:pPr>
        <w:ind w:left="6374" w:hanging="360"/>
      </w:pPr>
    </w:lvl>
    <w:lvl w:ilvl="8" w:tplc="0409001B" w:tentative="1">
      <w:start w:val="1"/>
      <w:numFmt w:val="lowerRoman"/>
      <w:lvlText w:val="%9."/>
      <w:lvlJc w:val="right"/>
      <w:pPr>
        <w:ind w:left="7094" w:hanging="180"/>
      </w:pPr>
    </w:lvl>
  </w:abstractNum>
  <w:abstractNum w:abstractNumId="6">
    <w:nsid w:val="38E61A4D"/>
    <w:multiLevelType w:val="hybridMultilevel"/>
    <w:tmpl w:val="722EF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8638C"/>
    <w:multiLevelType w:val="hybridMultilevel"/>
    <w:tmpl w:val="B4F0DB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C526F1"/>
    <w:multiLevelType w:val="multilevel"/>
    <w:tmpl w:val="504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18680A"/>
    <w:multiLevelType w:val="hybridMultilevel"/>
    <w:tmpl w:val="C6B0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9399C"/>
    <w:multiLevelType w:val="hybridMultilevel"/>
    <w:tmpl w:val="C9C0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985F1B"/>
    <w:multiLevelType w:val="multilevel"/>
    <w:tmpl w:val="9E2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CFE19A3"/>
    <w:multiLevelType w:val="multilevel"/>
    <w:tmpl w:val="528A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C670F9"/>
    <w:multiLevelType w:val="hybridMultilevel"/>
    <w:tmpl w:val="935A63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2"/>
  </w:num>
  <w:num w:numId="5">
    <w:abstractNumId w:val="3"/>
  </w:num>
  <w:num w:numId="6">
    <w:abstractNumId w:val="6"/>
  </w:num>
  <w:num w:numId="7">
    <w:abstractNumId w:val="5"/>
  </w:num>
  <w:num w:numId="8">
    <w:abstractNumId w:val="0"/>
  </w:num>
  <w:num w:numId="9">
    <w:abstractNumId w:val="7"/>
  </w:num>
  <w:num w:numId="10">
    <w:abstractNumId w:val="11"/>
  </w:num>
  <w:num w:numId="11">
    <w:abstractNumId w:val="8"/>
  </w:num>
  <w:num w:numId="12">
    <w:abstractNumId w:val="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9D3058"/>
    <w:rsid w:val="00003C37"/>
    <w:rsid w:val="00030AAD"/>
    <w:rsid w:val="00204EE3"/>
    <w:rsid w:val="00255964"/>
    <w:rsid w:val="002E1936"/>
    <w:rsid w:val="00306542"/>
    <w:rsid w:val="00330E02"/>
    <w:rsid w:val="004446DC"/>
    <w:rsid w:val="00456303"/>
    <w:rsid w:val="004A63A5"/>
    <w:rsid w:val="00515A99"/>
    <w:rsid w:val="005170A1"/>
    <w:rsid w:val="0063587F"/>
    <w:rsid w:val="00704A90"/>
    <w:rsid w:val="00764228"/>
    <w:rsid w:val="00777CEA"/>
    <w:rsid w:val="007F225D"/>
    <w:rsid w:val="008812A9"/>
    <w:rsid w:val="00890952"/>
    <w:rsid w:val="008D47CC"/>
    <w:rsid w:val="0096330D"/>
    <w:rsid w:val="009815AC"/>
    <w:rsid w:val="0098559E"/>
    <w:rsid w:val="009D3058"/>
    <w:rsid w:val="00A5755C"/>
    <w:rsid w:val="00A719DF"/>
    <w:rsid w:val="00A75C37"/>
    <w:rsid w:val="00AA0C8D"/>
    <w:rsid w:val="00AB62FC"/>
    <w:rsid w:val="00B51025"/>
    <w:rsid w:val="00B76333"/>
    <w:rsid w:val="00C02073"/>
    <w:rsid w:val="00C24503"/>
    <w:rsid w:val="00C8283A"/>
    <w:rsid w:val="00D54C60"/>
    <w:rsid w:val="00D9580C"/>
    <w:rsid w:val="00DB2163"/>
    <w:rsid w:val="00F31AC9"/>
    <w:rsid w:val="00F82675"/>
    <w:rsid w:val="00F913DB"/>
    <w:rsid w:val="00F96FC0"/>
    <w:rsid w:val="00FC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2E1936"/>
    <w:rPr>
      <w:rFonts w:ascii="Tahoma" w:hAnsi="Tahoma" w:cs="Tahoma"/>
      <w:sz w:val="16"/>
      <w:szCs w:val="16"/>
    </w:rPr>
  </w:style>
  <w:style w:type="character" w:customStyle="1" w:styleId="BalloonTextChar">
    <w:name w:val="Balloon Text Char"/>
    <w:basedOn w:val="DefaultParagraphFont"/>
    <w:link w:val="BalloonText"/>
    <w:uiPriority w:val="99"/>
    <w:semiHidden/>
    <w:rsid w:val="002E1936"/>
    <w:rPr>
      <w:rFonts w:ascii="Tahoma" w:hAnsi="Tahoma" w:cs="Tahoma"/>
      <w:sz w:val="16"/>
      <w:szCs w:val="16"/>
    </w:rPr>
  </w:style>
  <w:style w:type="paragraph" w:styleId="ListParagraph">
    <w:name w:val="List Paragraph"/>
    <w:basedOn w:val="Normal"/>
    <w:uiPriority w:val="34"/>
    <w:qFormat/>
    <w:rsid w:val="0063587F"/>
    <w:pPr>
      <w:ind w:left="720"/>
      <w:contextualSpacing/>
    </w:pPr>
  </w:style>
  <w:style w:type="paragraph" w:styleId="Header">
    <w:name w:val="header"/>
    <w:basedOn w:val="Normal"/>
    <w:link w:val="HeaderChar"/>
    <w:uiPriority w:val="99"/>
    <w:unhideWhenUsed/>
    <w:rsid w:val="00F913DB"/>
    <w:pPr>
      <w:tabs>
        <w:tab w:val="center" w:pos="4680"/>
        <w:tab w:val="right" w:pos="9360"/>
      </w:tabs>
    </w:pPr>
  </w:style>
  <w:style w:type="character" w:customStyle="1" w:styleId="HeaderChar">
    <w:name w:val="Header Char"/>
    <w:basedOn w:val="DefaultParagraphFont"/>
    <w:link w:val="Header"/>
    <w:uiPriority w:val="99"/>
    <w:rsid w:val="00F913DB"/>
  </w:style>
  <w:style w:type="paragraph" w:styleId="Footer">
    <w:name w:val="footer"/>
    <w:basedOn w:val="Normal"/>
    <w:link w:val="FooterChar"/>
    <w:uiPriority w:val="99"/>
    <w:unhideWhenUsed/>
    <w:rsid w:val="00F913DB"/>
    <w:pPr>
      <w:tabs>
        <w:tab w:val="center" w:pos="4680"/>
        <w:tab w:val="right" w:pos="9360"/>
      </w:tabs>
    </w:pPr>
  </w:style>
  <w:style w:type="character" w:customStyle="1" w:styleId="FooterChar">
    <w:name w:val="Footer Char"/>
    <w:basedOn w:val="DefaultParagraphFont"/>
    <w:link w:val="Footer"/>
    <w:uiPriority w:val="99"/>
    <w:rsid w:val="00F913DB"/>
  </w:style>
  <w:style w:type="paragraph" w:styleId="NormalWeb">
    <w:name w:val="Normal (Web)"/>
    <w:basedOn w:val="Normal"/>
    <w:uiPriority w:val="99"/>
    <w:unhideWhenUsed/>
    <w:rsid w:val="00C02073"/>
    <w:pPr>
      <w:spacing w:before="100" w:beforeAutospacing="1" w:after="100" w:afterAutospacing="1"/>
    </w:pPr>
    <w:rPr>
      <w:sz w:val="24"/>
      <w:szCs w:val="24"/>
    </w:rPr>
  </w:style>
  <w:style w:type="character" w:customStyle="1" w:styleId="notranslate">
    <w:name w:val="notranslate"/>
    <w:basedOn w:val="DefaultParagraphFont"/>
    <w:rsid w:val="00C02073"/>
  </w:style>
  <w:style w:type="character" w:styleId="Hyperlink">
    <w:name w:val="Hyperlink"/>
    <w:basedOn w:val="DefaultParagraphFont"/>
    <w:uiPriority w:val="99"/>
    <w:unhideWhenUsed/>
    <w:rsid w:val="00C02073"/>
    <w:rPr>
      <w:color w:val="0000FF"/>
      <w:u w:val="single"/>
    </w:rPr>
  </w:style>
  <w:style w:type="paragraph" w:styleId="EndnoteText">
    <w:name w:val="endnote text"/>
    <w:basedOn w:val="Normal"/>
    <w:link w:val="EndnoteTextChar"/>
    <w:uiPriority w:val="99"/>
    <w:semiHidden/>
    <w:unhideWhenUsed/>
    <w:rsid w:val="00FC6259"/>
  </w:style>
  <w:style w:type="character" w:customStyle="1" w:styleId="EndnoteTextChar">
    <w:name w:val="Endnote Text Char"/>
    <w:basedOn w:val="DefaultParagraphFont"/>
    <w:link w:val="EndnoteText"/>
    <w:uiPriority w:val="99"/>
    <w:semiHidden/>
    <w:rsid w:val="00FC6259"/>
  </w:style>
  <w:style w:type="character" w:styleId="EndnoteReference">
    <w:name w:val="endnote reference"/>
    <w:basedOn w:val="DefaultParagraphFont"/>
    <w:uiPriority w:val="99"/>
    <w:semiHidden/>
    <w:unhideWhenUsed/>
    <w:rsid w:val="00FC6259"/>
    <w:rPr>
      <w:vertAlign w:val="superscript"/>
    </w:rPr>
  </w:style>
  <w:style w:type="paragraph" w:styleId="FootnoteText">
    <w:name w:val="footnote text"/>
    <w:basedOn w:val="Normal"/>
    <w:link w:val="FootnoteTextChar"/>
    <w:uiPriority w:val="99"/>
    <w:semiHidden/>
    <w:unhideWhenUsed/>
    <w:rsid w:val="00FC6259"/>
  </w:style>
  <w:style w:type="character" w:customStyle="1" w:styleId="FootnoteTextChar">
    <w:name w:val="Footnote Text Char"/>
    <w:basedOn w:val="DefaultParagraphFont"/>
    <w:link w:val="FootnoteText"/>
    <w:uiPriority w:val="99"/>
    <w:semiHidden/>
    <w:rsid w:val="00FC6259"/>
  </w:style>
  <w:style w:type="character" w:styleId="FootnoteReference">
    <w:name w:val="footnote reference"/>
    <w:basedOn w:val="DefaultParagraphFont"/>
    <w:uiPriority w:val="99"/>
    <w:semiHidden/>
    <w:unhideWhenUsed/>
    <w:rsid w:val="00FC62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2E1936"/>
    <w:rPr>
      <w:rFonts w:ascii="Tahoma" w:hAnsi="Tahoma" w:cs="Tahoma"/>
      <w:sz w:val="16"/>
      <w:szCs w:val="16"/>
    </w:rPr>
  </w:style>
  <w:style w:type="character" w:customStyle="1" w:styleId="BalloonTextChar">
    <w:name w:val="Balloon Text Char"/>
    <w:basedOn w:val="DefaultParagraphFont"/>
    <w:link w:val="BalloonText"/>
    <w:uiPriority w:val="99"/>
    <w:semiHidden/>
    <w:rsid w:val="002E1936"/>
    <w:rPr>
      <w:rFonts w:ascii="Tahoma" w:hAnsi="Tahoma" w:cs="Tahoma"/>
      <w:sz w:val="16"/>
      <w:szCs w:val="16"/>
    </w:rPr>
  </w:style>
  <w:style w:type="paragraph" w:styleId="ListParagraph">
    <w:name w:val="List Paragraph"/>
    <w:basedOn w:val="Normal"/>
    <w:uiPriority w:val="34"/>
    <w:qFormat/>
    <w:rsid w:val="0063587F"/>
    <w:pPr>
      <w:ind w:left="720"/>
      <w:contextualSpacing/>
    </w:pPr>
  </w:style>
  <w:style w:type="paragraph" w:styleId="Header">
    <w:name w:val="header"/>
    <w:basedOn w:val="Normal"/>
    <w:link w:val="HeaderChar"/>
    <w:uiPriority w:val="99"/>
    <w:unhideWhenUsed/>
    <w:rsid w:val="00F913DB"/>
    <w:pPr>
      <w:tabs>
        <w:tab w:val="center" w:pos="4680"/>
        <w:tab w:val="right" w:pos="9360"/>
      </w:tabs>
    </w:pPr>
  </w:style>
  <w:style w:type="character" w:customStyle="1" w:styleId="HeaderChar">
    <w:name w:val="Header Char"/>
    <w:basedOn w:val="DefaultParagraphFont"/>
    <w:link w:val="Header"/>
    <w:uiPriority w:val="99"/>
    <w:rsid w:val="00F913DB"/>
  </w:style>
  <w:style w:type="paragraph" w:styleId="Footer">
    <w:name w:val="footer"/>
    <w:basedOn w:val="Normal"/>
    <w:link w:val="FooterChar"/>
    <w:uiPriority w:val="99"/>
    <w:unhideWhenUsed/>
    <w:rsid w:val="00F913DB"/>
    <w:pPr>
      <w:tabs>
        <w:tab w:val="center" w:pos="4680"/>
        <w:tab w:val="right" w:pos="9360"/>
      </w:tabs>
    </w:pPr>
  </w:style>
  <w:style w:type="character" w:customStyle="1" w:styleId="FooterChar">
    <w:name w:val="Footer Char"/>
    <w:basedOn w:val="DefaultParagraphFont"/>
    <w:link w:val="Footer"/>
    <w:uiPriority w:val="99"/>
    <w:rsid w:val="00F913DB"/>
  </w:style>
  <w:style w:type="paragraph" w:styleId="NormalWeb">
    <w:name w:val="Normal (Web)"/>
    <w:basedOn w:val="Normal"/>
    <w:uiPriority w:val="99"/>
    <w:unhideWhenUsed/>
    <w:rsid w:val="00C02073"/>
    <w:pPr>
      <w:spacing w:before="100" w:beforeAutospacing="1" w:after="100" w:afterAutospacing="1"/>
    </w:pPr>
    <w:rPr>
      <w:sz w:val="24"/>
      <w:szCs w:val="24"/>
    </w:rPr>
  </w:style>
  <w:style w:type="character" w:customStyle="1" w:styleId="notranslate">
    <w:name w:val="notranslate"/>
    <w:basedOn w:val="DefaultParagraphFont"/>
    <w:rsid w:val="00C02073"/>
  </w:style>
  <w:style w:type="character" w:styleId="Hyperlink">
    <w:name w:val="Hyperlink"/>
    <w:basedOn w:val="DefaultParagraphFont"/>
    <w:uiPriority w:val="99"/>
    <w:unhideWhenUsed/>
    <w:rsid w:val="00C02073"/>
    <w:rPr>
      <w:color w:val="0000FF"/>
      <w:u w:val="single"/>
    </w:rPr>
  </w:style>
  <w:style w:type="paragraph" w:styleId="EndnoteText">
    <w:name w:val="endnote text"/>
    <w:basedOn w:val="Normal"/>
    <w:link w:val="EndnoteTextChar"/>
    <w:uiPriority w:val="99"/>
    <w:semiHidden/>
    <w:unhideWhenUsed/>
    <w:rsid w:val="00FC6259"/>
  </w:style>
  <w:style w:type="character" w:customStyle="1" w:styleId="EndnoteTextChar">
    <w:name w:val="Endnote Text Char"/>
    <w:basedOn w:val="DefaultParagraphFont"/>
    <w:link w:val="EndnoteText"/>
    <w:uiPriority w:val="99"/>
    <w:semiHidden/>
    <w:rsid w:val="00FC6259"/>
  </w:style>
  <w:style w:type="character" w:styleId="EndnoteReference">
    <w:name w:val="endnote reference"/>
    <w:basedOn w:val="DefaultParagraphFont"/>
    <w:uiPriority w:val="99"/>
    <w:semiHidden/>
    <w:unhideWhenUsed/>
    <w:rsid w:val="00FC6259"/>
    <w:rPr>
      <w:vertAlign w:val="superscript"/>
    </w:rPr>
  </w:style>
  <w:style w:type="paragraph" w:styleId="FootnoteText">
    <w:name w:val="footnote text"/>
    <w:basedOn w:val="Normal"/>
    <w:link w:val="FootnoteTextChar"/>
    <w:uiPriority w:val="99"/>
    <w:semiHidden/>
    <w:unhideWhenUsed/>
    <w:rsid w:val="00FC6259"/>
  </w:style>
  <w:style w:type="character" w:customStyle="1" w:styleId="FootnoteTextChar">
    <w:name w:val="Footnote Text Char"/>
    <w:basedOn w:val="DefaultParagraphFont"/>
    <w:link w:val="FootnoteText"/>
    <w:uiPriority w:val="99"/>
    <w:semiHidden/>
    <w:rsid w:val="00FC6259"/>
  </w:style>
  <w:style w:type="character" w:styleId="FootnoteReference">
    <w:name w:val="footnote reference"/>
    <w:basedOn w:val="DefaultParagraphFont"/>
    <w:uiPriority w:val="99"/>
    <w:semiHidden/>
    <w:unhideWhenUsed/>
    <w:rsid w:val="00FC62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490">
      <w:bodyDiv w:val="1"/>
      <w:marLeft w:val="0"/>
      <w:marRight w:val="0"/>
      <w:marTop w:val="0"/>
      <w:marBottom w:val="0"/>
      <w:divBdr>
        <w:top w:val="none" w:sz="0" w:space="0" w:color="auto"/>
        <w:left w:val="none" w:sz="0" w:space="0" w:color="auto"/>
        <w:bottom w:val="none" w:sz="0" w:space="0" w:color="auto"/>
        <w:right w:val="none" w:sz="0" w:space="0" w:color="auto"/>
      </w:divBdr>
    </w:div>
    <w:div w:id="84883234">
      <w:bodyDiv w:val="1"/>
      <w:marLeft w:val="0"/>
      <w:marRight w:val="0"/>
      <w:marTop w:val="0"/>
      <w:marBottom w:val="0"/>
      <w:divBdr>
        <w:top w:val="none" w:sz="0" w:space="0" w:color="auto"/>
        <w:left w:val="none" w:sz="0" w:space="0" w:color="auto"/>
        <w:bottom w:val="none" w:sz="0" w:space="0" w:color="auto"/>
        <w:right w:val="none" w:sz="0" w:space="0" w:color="auto"/>
      </w:divBdr>
    </w:div>
    <w:div w:id="218829801">
      <w:bodyDiv w:val="1"/>
      <w:marLeft w:val="0"/>
      <w:marRight w:val="0"/>
      <w:marTop w:val="0"/>
      <w:marBottom w:val="0"/>
      <w:divBdr>
        <w:top w:val="none" w:sz="0" w:space="0" w:color="auto"/>
        <w:left w:val="none" w:sz="0" w:space="0" w:color="auto"/>
        <w:bottom w:val="none" w:sz="0" w:space="0" w:color="auto"/>
        <w:right w:val="none" w:sz="0" w:space="0" w:color="auto"/>
      </w:divBdr>
    </w:div>
    <w:div w:id="639771765">
      <w:bodyDiv w:val="1"/>
      <w:marLeft w:val="0"/>
      <w:marRight w:val="0"/>
      <w:marTop w:val="0"/>
      <w:marBottom w:val="0"/>
      <w:divBdr>
        <w:top w:val="none" w:sz="0" w:space="0" w:color="auto"/>
        <w:left w:val="none" w:sz="0" w:space="0" w:color="auto"/>
        <w:bottom w:val="none" w:sz="0" w:space="0" w:color="auto"/>
        <w:right w:val="none" w:sz="0" w:space="0" w:color="auto"/>
      </w:divBdr>
    </w:div>
    <w:div w:id="651376258">
      <w:bodyDiv w:val="1"/>
      <w:marLeft w:val="0"/>
      <w:marRight w:val="0"/>
      <w:marTop w:val="0"/>
      <w:marBottom w:val="0"/>
      <w:divBdr>
        <w:top w:val="none" w:sz="0" w:space="0" w:color="auto"/>
        <w:left w:val="none" w:sz="0" w:space="0" w:color="auto"/>
        <w:bottom w:val="none" w:sz="0" w:space="0" w:color="auto"/>
        <w:right w:val="none" w:sz="0" w:space="0" w:color="auto"/>
      </w:divBdr>
    </w:div>
    <w:div w:id="862934217">
      <w:bodyDiv w:val="1"/>
      <w:marLeft w:val="0"/>
      <w:marRight w:val="0"/>
      <w:marTop w:val="0"/>
      <w:marBottom w:val="0"/>
      <w:divBdr>
        <w:top w:val="none" w:sz="0" w:space="0" w:color="auto"/>
        <w:left w:val="none" w:sz="0" w:space="0" w:color="auto"/>
        <w:bottom w:val="none" w:sz="0" w:space="0" w:color="auto"/>
        <w:right w:val="none" w:sz="0" w:space="0" w:color="auto"/>
      </w:divBdr>
    </w:div>
    <w:div w:id="1237591150">
      <w:bodyDiv w:val="1"/>
      <w:marLeft w:val="0"/>
      <w:marRight w:val="0"/>
      <w:marTop w:val="0"/>
      <w:marBottom w:val="0"/>
      <w:divBdr>
        <w:top w:val="none" w:sz="0" w:space="0" w:color="auto"/>
        <w:left w:val="none" w:sz="0" w:space="0" w:color="auto"/>
        <w:bottom w:val="none" w:sz="0" w:space="0" w:color="auto"/>
        <w:right w:val="none" w:sz="0" w:space="0" w:color="auto"/>
      </w:divBdr>
    </w:div>
    <w:div w:id="1295213831">
      <w:bodyDiv w:val="1"/>
      <w:marLeft w:val="0"/>
      <w:marRight w:val="0"/>
      <w:marTop w:val="0"/>
      <w:marBottom w:val="0"/>
      <w:divBdr>
        <w:top w:val="none" w:sz="0" w:space="0" w:color="auto"/>
        <w:left w:val="none" w:sz="0" w:space="0" w:color="auto"/>
        <w:bottom w:val="none" w:sz="0" w:space="0" w:color="auto"/>
        <w:right w:val="none" w:sz="0" w:space="0" w:color="auto"/>
      </w:divBdr>
    </w:div>
    <w:div w:id="1380931552">
      <w:bodyDiv w:val="1"/>
      <w:marLeft w:val="0"/>
      <w:marRight w:val="0"/>
      <w:marTop w:val="0"/>
      <w:marBottom w:val="0"/>
      <w:divBdr>
        <w:top w:val="none" w:sz="0" w:space="0" w:color="auto"/>
        <w:left w:val="none" w:sz="0" w:space="0" w:color="auto"/>
        <w:bottom w:val="none" w:sz="0" w:space="0" w:color="auto"/>
        <w:right w:val="none" w:sz="0" w:space="0" w:color="auto"/>
      </w:divBdr>
    </w:div>
    <w:div w:id="1421367386">
      <w:bodyDiv w:val="1"/>
      <w:marLeft w:val="0"/>
      <w:marRight w:val="0"/>
      <w:marTop w:val="0"/>
      <w:marBottom w:val="0"/>
      <w:divBdr>
        <w:top w:val="none" w:sz="0" w:space="0" w:color="auto"/>
        <w:left w:val="none" w:sz="0" w:space="0" w:color="auto"/>
        <w:bottom w:val="none" w:sz="0" w:space="0" w:color="auto"/>
        <w:right w:val="none" w:sz="0" w:space="0" w:color="auto"/>
      </w:divBdr>
    </w:div>
    <w:div w:id="1698198567">
      <w:bodyDiv w:val="1"/>
      <w:marLeft w:val="0"/>
      <w:marRight w:val="0"/>
      <w:marTop w:val="0"/>
      <w:marBottom w:val="0"/>
      <w:divBdr>
        <w:top w:val="none" w:sz="0" w:space="0" w:color="auto"/>
        <w:left w:val="none" w:sz="0" w:space="0" w:color="auto"/>
        <w:bottom w:val="none" w:sz="0" w:space="0" w:color="auto"/>
        <w:right w:val="none" w:sz="0" w:space="0" w:color="auto"/>
      </w:divBdr>
    </w:div>
    <w:div w:id="1832670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translate.google.com/translate?hl=en&amp;prev=_t&amp;sl=en&amp;tl=de&amp;u=https://www.sparkfun.com/products/10444"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translate.google.com/translate?hl=en&amp;prev=_t&amp;sl=en&amp;tl=de&amp;u=https://www.sparkfun.com/products/10444"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anslate.google.com/translate?hl=en&amp;prev=_t&amp;sl=en&amp;tl=de&amp;u=https://www.sparkfun.com/products/10444" TargetMode="External"/><Relationship Id="rId20" Type="http://schemas.openxmlformats.org/officeDocument/2006/relationships/hyperlink" Target="https://translate.google.com/translate?hl=en&amp;prev=_t&amp;sl=en&amp;tl=de&amp;u=https://www.sparkfun.com/products/10444"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anslate.google.com/translate?hl=en&amp;prev=_t&amp;sl=en&amp;tl=de&amp;u=https://www.sparkfun.com/products/10444" TargetMode="External"/><Relationship Id="rId23" Type="http://schemas.openxmlformats.org/officeDocument/2006/relationships/footer" Target="footer1.xml"/><Relationship Id="rId28" Type="http://schemas.openxmlformats.org/officeDocument/2006/relationships/image" Target="media/image11.jpeg"/><Relationship Id="rId10" Type="http://schemas.openxmlformats.org/officeDocument/2006/relationships/hyperlink" Target="https://translate.google.com/translate?hl=en&amp;prev=_t&amp;sl=en&amp;tl=de&amp;u=https://www.sparkfun.com/products/733" TargetMode="External"/><Relationship Id="rId19" Type="http://schemas.openxmlformats.org/officeDocument/2006/relationships/hyperlink" Target="https://translate.google.com/translate?hl=en&amp;prev=_t&amp;sl=en&amp;tl=de&amp;u=https://www.sparkfun.com/products/10444" TargetMode="Externa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ranslate.google.com/translate?hl=en&amp;prev=_t&amp;sl=en&amp;tl=de&amp;u=https://www.sparkfun.com/products/10444" TargetMode="External"/><Relationship Id="rId22" Type="http://schemas.openxmlformats.org/officeDocument/2006/relationships/image" Target="media/image6.jpe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C9610-DE8A-4E3B-953D-6D55CCA0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Marku</dc:creator>
  <cp:lastModifiedBy>User</cp:lastModifiedBy>
  <cp:revision>5</cp:revision>
  <dcterms:created xsi:type="dcterms:W3CDTF">2018-02-05T22:47:00Z</dcterms:created>
  <dcterms:modified xsi:type="dcterms:W3CDTF">2018-02-07T15:41:00Z</dcterms:modified>
</cp:coreProperties>
</file>